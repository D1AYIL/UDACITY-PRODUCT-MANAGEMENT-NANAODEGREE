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165E" w:rsidRPr="00ED3F17" w:rsidRDefault="0095165E">
      <w:pPr>
        <w:spacing w:before="1" w:line="140" w:lineRule="exact"/>
        <w:rPr>
          <w:rFonts w:ascii="Palatino Linotype" w:hAnsi="Palatino Linotype"/>
          <w:sz w:val="14"/>
          <w:szCs w:val="14"/>
        </w:rPr>
      </w:pPr>
    </w:p>
    <w:p w:rsidR="0095165E" w:rsidRPr="00ED3F17" w:rsidRDefault="0095165E">
      <w:pPr>
        <w:spacing w:line="200" w:lineRule="exact"/>
        <w:rPr>
          <w:rFonts w:ascii="Palatino Linotype" w:hAnsi="Palatino Linotype"/>
        </w:rPr>
      </w:pPr>
    </w:p>
    <w:p w:rsidR="00ED3F17" w:rsidRPr="00ED3F17" w:rsidRDefault="00ED3F17">
      <w:pPr>
        <w:spacing w:line="200" w:lineRule="exact"/>
        <w:rPr>
          <w:rFonts w:ascii="Palatino Linotype" w:hAnsi="Palatino Linotype"/>
        </w:rPr>
        <w:sectPr w:rsidR="00ED3F17" w:rsidRPr="00ED3F17">
          <w:headerReference w:type="default" r:id="rId7"/>
          <w:pgSz w:w="12240" w:h="15840"/>
          <w:pgMar w:top="1380" w:right="1340" w:bottom="280" w:left="1340" w:header="720" w:footer="720" w:gutter="0"/>
          <w:cols w:space="720"/>
        </w:sectPr>
      </w:pPr>
    </w:p>
    <w:p w:rsidR="00ED3F17" w:rsidRPr="00ED3F17" w:rsidRDefault="009C3449" w:rsidP="00970004">
      <w:pPr>
        <w:tabs>
          <w:tab w:val="left" w:pos="0"/>
        </w:tabs>
        <w:spacing w:before="31" w:line="254" w:lineRule="auto"/>
        <w:ind w:right="111"/>
        <w:rPr>
          <w:rFonts w:ascii="Palatino Linotype" w:hAnsi="Palatino Linotype"/>
          <w:color w:val="424242"/>
          <w:w w:val="91"/>
          <w:sz w:val="16"/>
          <w:szCs w:val="16"/>
        </w:rPr>
      </w:pPr>
      <w:r w:rsidRPr="00ED3F17">
        <w:rPr>
          <w:rFonts w:ascii="Palatino Linotype" w:hAnsi="Palatino Linotype"/>
          <w:color w:val="424242"/>
          <w:w w:val="94"/>
          <w:sz w:val="16"/>
          <w:szCs w:val="16"/>
        </w:rPr>
        <w:t>PM:</w:t>
      </w:r>
      <w:r w:rsidRPr="00ED3F17">
        <w:rPr>
          <w:rFonts w:ascii="Palatino Linotype" w:hAnsi="Palatino Linotype"/>
          <w:color w:val="424242"/>
          <w:spacing w:val="4"/>
          <w:w w:val="94"/>
          <w:sz w:val="16"/>
          <w:szCs w:val="16"/>
        </w:rPr>
        <w:t xml:space="preserve"> </w:t>
      </w:r>
      <w:r w:rsidR="00970004">
        <w:rPr>
          <w:rFonts w:ascii="Palatino Linotype" w:hAnsi="Palatino Linotype"/>
          <w:color w:val="424242"/>
          <w:w w:val="91"/>
          <w:sz w:val="16"/>
          <w:szCs w:val="16"/>
        </w:rPr>
        <w:t xml:space="preserve">AYILEYE </w:t>
      </w:r>
      <w:r w:rsidR="00ED3F17" w:rsidRPr="00ED3F17">
        <w:rPr>
          <w:rFonts w:ascii="Palatino Linotype" w:hAnsi="Palatino Linotype"/>
          <w:color w:val="424242"/>
          <w:w w:val="91"/>
          <w:sz w:val="16"/>
          <w:szCs w:val="16"/>
        </w:rPr>
        <w:t xml:space="preserve">DAYO </w:t>
      </w:r>
    </w:p>
    <w:p w:rsidR="0095165E" w:rsidRPr="00ED3F17" w:rsidRDefault="009C3449" w:rsidP="00970004">
      <w:pPr>
        <w:tabs>
          <w:tab w:val="left" w:pos="0"/>
        </w:tabs>
        <w:spacing w:before="31" w:line="254" w:lineRule="auto"/>
        <w:ind w:right="111"/>
        <w:rPr>
          <w:rFonts w:ascii="Palatino Linotype" w:hAnsi="Palatino Linotype"/>
          <w:sz w:val="16"/>
          <w:szCs w:val="16"/>
        </w:rPr>
      </w:pPr>
      <w:r w:rsidRPr="00ED3F17">
        <w:rPr>
          <w:rFonts w:ascii="Palatino Linotype" w:hAnsi="Palatino Linotype"/>
          <w:color w:val="424242"/>
          <w:w w:val="91"/>
          <w:sz w:val="16"/>
          <w:szCs w:val="16"/>
        </w:rPr>
        <w:t>UX:</w:t>
      </w:r>
      <w:r w:rsidRPr="00ED3F17">
        <w:rPr>
          <w:rFonts w:ascii="Palatino Linotype" w:hAnsi="Palatino Linotype"/>
          <w:color w:val="424242"/>
          <w:spacing w:val="6"/>
          <w:w w:val="91"/>
          <w:sz w:val="16"/>
          <w:szCs w:val="16"/>
        </w:rPr>
        <w:t xml:space="preserve"> </w:t>
      </w:r>
      <w:r w:rsidRPr="00ED3F17">
        <w:rPr>
          <w:rFonts w:ascii="Palatino Linotype" w:hAnsi="Palatino Linotype"/>
          <w:color w:val="424242"/>
          <w:sz w:val="16"/>
          <w:szCs w:val="16"/>
        </w:rPr>
        <w:t>Pat</w:t>
      </w:r>
      <w:r w:rsidRPr="00ED3F17">
        <w:rPr>
          <w:rFonts w:ascii="Palatino Linotype" w:hAnsi="Palatino Linotype"/>
          <w:color w:val="424242"/>
          <w:spacing w:val="21"/>
          <w:sz w:val="16"/>
          <w:szCs w:val="16"/>
        </w:rPr>
        <w:t xml:space="preserve"> </w:t>
      </w:r>
      <w:r w:rsidRPr="00ED3F17">
        <w:rPr>
          <w:rFonts w:ascii="Palatino Linotype" w:hAnsi="Palatino Linotype"/>
          <w:color w:val="424242"/>
          <w:w w:val="105"/>
          <w:sz w:val="16"/>
          <w:szCs w:val="16"/>
        </w:rPr>
        <w:t>P</w:t>
      </w:r>
      <w:r w:rsidRPr="00ED3F17">
        <w:rPr>
          <w:rFonts w:ascii="Palatino Linotype" w:hAnsi="Palatino Linotype"/>
          <w:color w:val="424242"/>
          <w:w w:val="81"/>
          <w:sz w:val="16"/>
          <w:szCs w:val="16"/>
        </w:rPr>
        <w:t>i</w:t>
      </w:r>
      <w:r w:rsidRPr="00ED3F17">
        <w:rPr>
          <w:rFonts w:ascii="Palatino Linotype" w:hAnsi="Palatino Linotype"/>
          <w:color w:val="424242"/>
          <w:w w:val="97"/>
          <w:sz w:val="16"/>
          <w:szCs w:val="16"/>
        </w:rPr>
        <w:t>x</w:t>
      </w:r>
      <w:r w:rsidRPr="00ED3F17">
        <w:rPr>
          <w:rFonts w:ascii="Palatino Linotype" w:hAnsi="Palatino Linotype"/>
          <w:color w:val="424242"/>
          <w:w w:val="127"/>
          <w:sz w:val="16"/>
          <w:szCs w:val="16"/>
        </w:rPr>
        <w:t>e</w:t>
      </w:r>
      <w:r w:rsidRPr="00ED3F17">
        <w:rPr>
          <w:rFonts w:ascii="Palatino Linotype" w:hAnsi="Palatino Linotype"/>
          <w:color w:val="424242"/>
          <w:w w:val="81"/>
          <w:sz w:val="16"/>
          <w:szCs w:val="16"/>
        </w:rPr>
        <w:t>l</w:t>
      </w:r>
      <w:r w:rsidRPr="00ED3F17">
        <w:rPr>
          <w:rFonts w:ascii="Palatino Linotype" w:hAnsi="Palatino Linotype"/>
          <w:color w:val="424242"/>
          <w:w w:val="119"/>
          <w:sz w:val="16"/>
          <w:szCs w:val="16"/>
        </w:rPr>
        <w:t xml:space="preserve">s </w:t>
      </w:r>
    </w:p>
    <w:p w:rsidR="0095165E" w:rsidRPr="00ED3F17" w:rsidRDefault="009C3449" w:rsidP="00970004">
      <w:pPr>
        <w:tabs>
          <w:tab w:val="left" w:pos="0"/>
        </w:tabs>
        <w:spacing w:before="39"/>
        <w:ind w:right="-300"/>
        <w:rPr>
          <w:rFonts w:ascii="Palatino Linotype" w:hAnsi="Palatino Linotype"/>
        </w:rPr>
        <w:sectPr w:rsidR="0095165E" w:rsidRPr="00ED3F17" w:rsidSect="00970004">
          <w:type w:val="continuous"/>
          <w:pgSz w:w="12240" w:h="15840"/>
          <w:pgMar w:top="1380" w:right="1340" w:bottom="280" w:left="1340" w:header="720" w:footer="720" w:gutter="0"/>
          <w:cols w:num="2" w:space="180" w:equalWidth="0">
            <w:col w:w="1500" w:space="1300"/>
            <w:col w:w="6760"/>
          </w:cols>
        </w:sectPr>
      </w:pPr>
      <w:r w:rsidRPr="00ED3F17">
        <w:rPr>
          <w:rFonts w:ascii="Palatino Linotype" w:hAnsi="Palatino Linotype"/>
        </w:rPr>
        <w:br w:type="column"/>
      </w:r>
    </w:p>
    <w:p w:rsidR="0095165E" w:rsidRPr="00ED3F17" w:rsidRDefault="0095165E" w:rsidP="00970004">
      <w:pPr>
        <w:tabs>
          <w:tab w:val="left" w:pos="0"/>
        </w:tabs>
        <w:spacing w:line="200" w:lineRule="exact"/>
        <w:rPr>
          <w:rFonts w:ascii="Palatino Linotype" w:hAnsi="Palatino Linotype"/>
        </w:rPr>
      </w:pPr>
    </w:p>
    <w:p w:rsidR="0095165E" w:rsidRPr="00ED3F17" w:rsidRDefault="0095165E" w:rsidP="00970004">
      <w:pPr>
        <w:tabs>
          <w:tab w:val="left" w:pos="0"/>
        </w:tabs>
        <w:spacing w:line="200" w:lineRule="exact"/>
        <w:rPr>
          <w:rFonts w:ascii="Palatino Linotype" w:hAnsi="Palatino Linotype"/>
        </w:rPr>
      </w:pPr>
    </w:p>
    <w:p w:rsidR="0095165E" w:rsidRPr="00862651" w:rsidRDefault="0095165E" w:rsidP="00862651">
      <w:pPr>
        <w:tabs>
          <w:tab w:val="left" w:pos="0"/>
        </w:tabs>
        <w:spacing w:before="32"/>
        <w:ind w:left="100"/>
        <w:rPr>
          <w:rFonts w:ascii="Palatino Linotype" w:eastAsia="Arial" w:hAnsi="Palatino Linotype" w:cs="Arial"/>
          <w:sz w:val="22"/>
          <w:szCs w:val="22"/>
        </w:rPr>
      </w:pPr>
    </w:p>
    <w:p w:rsidR="0095165E" w:rsidRPr="00ED3F17" w:rsidRDefault="009C3449" w:rsidP="00862651">
      <w:pPr>
        <w:pStyle w:val="Heading1"/>
        <w:rPr>
          <w:rFonts w:eastAsia="Arial"/>
        </w:rPr>
      </w:pPr>
      <w:r w:rsidRPr="00ED3F17">
        <w:rPr>
          <w:rFonts w:eastAsia="Arial"/>
        </w:rPr>
        <w:t>Background</w:t>
      </w:r>
    </w:p>
    <w:p w:rsidR="0095165E" w:rsidRPr="00ED3F17" w:rsidRDefault="0095165E" w:rsidP="00970004">
      <w:pPr>
        <w:tabs>
          <w:tab w:val="left" w:pos="0"/>
        </w:tabs>
        <w:spacing w:before="9" w:line="120" w:lineRule="exact"/>
        <w:rPr>
          <w:rFonts w:ascii="Palatino Linotype" w:hAnsi="Palatino Linotype"/>
          <w:sz w:val="13"/>
          <w:szCs w:val="13"/>
        </w:rPr>
      </w:pPr>
    </w:p>
    <w:p w:rsidR="00ED3F17" w:rsidRPr="00ED3F17" w:rsidRDefault="00ED3F17" w:rsidP="00970004">
      <w:pPr>
        <w:pStyle w:val="NormalWeb"/>
        <w:tabs>
          <w:tab w:val="left" w:pos="0"/>
        </w:tabs>
        <w:spacing w:before="0" w:beforeAutospacing="0" w:after="0" w:afterAutospacing="0" w:line="276" w:lineRule="auto"/>
        <w:ind w:left="187"/>
        <w:rPr>
          <w:rFonts w:ascii="Palatino Linotype" w:hAnsi="Palatino Linotype"/>
          <w:sz w:val="22"/>
        </w:rPr>
      </w:pPr>
      <w:r w:rsidRPr="00ED3F17">
        <w:rPr>
          <w:rFonts w:ascii="Palatino Linotype" w:eastAsia="Open Sans" w:hAnsi="Palatino Linotype" w:cs="Open Sans"/>
          <w:color w:val="000000" w:themeColor="text1"/>
          <w:szCs w:val="28"/>
        </w:rPr>
        <w:t xml:space="preserve">Over the years , there use of robots to aid manufacturing started, the assembly line and further automation advancement has led to the development of service robots to cater for various needs ranging from Domestic – Industrial, Simple task to Complex/specialized ones , Home – Medical surgeries. </w:t>
      </w:r>
    </w:p>
    <w:p w:rsidR="00ED3F17" w:rsidRPr="00ED3F17" w:rsidRDefault="00ED3F17" w:rsidP="00970004">
      <w:pPr>
        <w:pStyle w:val="NormalWeb"/>
        <w:tabs>
          <w:tab w:val="left" w:pos="0"/>
        </w:tabs>
        <w:spacing w:before="0" w:beforeAutospacing="0" w:after="0" w:afterAutospacing="0" w:line="276" w:lineRule="auto"/>
        <w:ind w:left="187"/>
        <w:rPr>
          <w:rFonts w:ascii="Palatino Linotype" w:hAnsi="Palatino Linotype"/>
          <w:sz w:val="22"/>
        </w:rPr>
      </w:pPr>
      <w:r w:rsidRPr="00ED3F17">
        <w:rPr>
          <w:rFonts w:ascii="Palatino Linotype" w:eastAsia="Open Sans" w:hAnsi="Palatino Linotype" w:cs="Open Sans"/>
          <w:color w:val="000000" w:themeColor="text1"/>
          <w:szCs w:val="28"/>
        </w:rPr>
        <w:t xml:space="preserve">Service robots powered with AI, </w:t>
      </w:r>
      <w:proofErr w:type="spellStart"/>
      <w:r w:rsidRPr="00ED3F17">
        <w:rPr>
          <w:rFonts w:ascii="Palatino Linotype" w:eastAsia="Open Sans" w:hAnsi="Palatino Linotype" w:cs="Open Sans"/>
          <w:color w:val="000000" w:themeColor="text1"/>
          <w:szCs w:val="28"/>
        </w:rPr>
        <w:t>OpenCV</w:t>
      </w:r>
      <w:proofErr w:type="spellEnd"/>
      <w:r w:rsidRPr="00ED3F17">
        <w:rPr>
          <w:rFonts w:ascii="Palatino Linotype" w:eastAsia="Open Sans" w:hAnsi="Palatino Linotype" w:cs="Open Sans"/>
          <w:color w:val="000000" w:themeColor="text1"/>
          <w:szCs w:val="28"/>
        </w:rPr>
        <w:t xml:space="preserve">, and computer vision aided by advancement in deep learning. Service robots have been able to perform logistics, transportation, delivery and haulage, perform human-level intelligent decisions. </w:t>
      </w:r>
    </w:p>
    <w:p w:rsidR="00ED3F17" w:rsidRPr="00ED3F17" w:rsidRDefault="00ED3F17" w:rsidP="00970004">
      <w:pPr>
        <w:pStyle w:val="NormalWeb"/>
        <w:tabs>
          <w:tab w:val="left" w:pos="0"/>
        </w:tabs>
        <w:spacing w:before="0" w:beforeAutospacing="0" w:after="0" w:afterAutospacing="0" w:line="276" w:lineRule="auto"/>
        <w:ind w:left="187"/>
        <w:rPr>
          <w:rFonts w:ascii="Palatino Linotype" w:hAnsi="Palatino Linotype"/>
          <w:sz w:val="22"/>
        </w:rPr>
      </w:pPr>
      <w:r w:rsidRPr="00ED3F17">
        <w:rPr>
          <w:rFonts w:ascii="Palatino Linotype" w:eastAsia="Open Sans" w:hAnsi="Palatino Linotype" w:cs="Open Sans"/>
          <w:color w:val="000000" w:themeColor="text1"/>
          <w:szCs w:val="28"/>
        </w:rPr>
        <w:t>This has created an opportunity to improve automation in their process.</w:t>
      </w:r>
    </w:p>
    <w:p w:rsidR="0095165E" w:rsidRPr="00ED3F17" w:rsidRDefault="0095165E" w:rsidP="00970004">
      <w:pPr>
        <w:tabs>
          <w:tab w:val="left" w:pos="0"/>
        </w:tabs>
        <w:spacing w:line="120" w:lineRule="exact"/>
        <w:rPr>
          <w:rFonts w:ascii="Palatino Linotype" w:hAnsi="Palatino Linotype"/>
          <w:sz w:val="12"/>
          <w:szCs w:val="12"/>
        </w:rPr>
      </w:pPr>
    </w:p>
    <w:p w:rsidR="0095165E" w:rsidRPr="00ED3F17" w:rsidRDefault="0095165E" w:rsidP="00970004">
      <w:pPr>
        <w:tabs>
          <w:tab w:val="left" w:pos="0"/>
        </w:tabs>
        <w:spacing w:line="200" w:lineRule="exact"/>
        <w:rPr>
          <w:rFonts w:ascii="Palatino Linotype" w:hAnsi="Palatino Linotype"/>
        </w:rPr>
      </w:pPr>
    </w:p>
    <w:p w:rsidR="0095165E" w:rsidRPr="00970004" w:rsidRDefault="009C3449" w:rsidP="00862651">
      <w:pPr>
        <w:pStyle w:val="Heading1"/>
        <w:rPr>
          <w:rFonts w:eastAsia="Arial"/>
        </w:rPr>
      </w:pPr>
      <w:r w:rsidRPr="00970004">
        <w:rPr>
          <w:rFonts w:eastAsia="Arial"/>
        </w:rPr>
        <w:t>Problem</w:t>
      </w:r>
    </w:p>
    <w:p w:rsidR="0095165E" w:rsidRPr="00ED3F17" w:rsidRDefault="0095165E" w:rsidP="00970004">
      <w:pPr>
        <w:tabs>
          <w:tab w:val="left" w:pos="0"/>
        </w:tabs>
        <w:spacing w:before="9" w:line="120" w:lineRule="exact"/>
        <w:rPr>
          <w:rFonts w:ascii="Palatino Linotype" w:hAnsi="Palatino Linotype"/>
          <w:sz w:val="13"/>
          <w:szCs w:val="13"/>
        </w:rPr>
      </w:pPr>
    </w:p>
    <w:p w:rsidR="00ED3F17" w:rsidRPr="00970004" w:rsidRDefault="00ED3F17" w:rsidP="00970004">
      <w:pPr>
        <w:tabs>
          <w:tab w:val="left" w:pos="0"/>
        </w:tabs>
        <w:spacing w:line="284" w:lineRule="auto"/>
        <w:ind w:left="100" w:right="380"/>
        <w:rPr>
          <w:rFonts w:ascii="Palatino Linotype" w:eastAsia="Arial" w:hAnsi="Palatino Linotype" w:cs="Arial"/>
          <w:sz w:val="24"/>
          <w:szCs w:val="22"/>
        </w:rPr>
      </w:pPr>
      <w:r w:rsidRPr="00970004">
        <w:rPr>
          <w:rFonts w:ascii="Palatino Linotype" w:eastAsia="Arial" w:hAnsi="Palatino Linotype" w:cs="Arial"/>
          <w:sz w:val="24"/>
          <w:szCs w:val="22"/>
        </w:rPr>
        <w:t xml:space="preserve">Small deliveries has always been an economic and operational tussle for Food delivery.  </w:t>
      </w:r>
    </w:p>
    <w:p w:rsidR="00ED3F17" w:rsidRPr="00970004" w:rsidRDefault="00ED3F17" w:rsidP="00970004">
      <w:pPr>
        <w:tabs>
          <w:tab w:val="left" w:pos="0"/>
        </w:tabs>
        <w:spacing w:line="284" w:lineRule="auto"/>
        <w:ind w:left="720" w:right="380"/>
        <w:rPr>
          <w:rFonts w:ascii="Palatino Linotype" w:eastAsia="Arial" w:hAnsi="Palatino Linotype" w:cs="Arial"/>
          <w:sz w:val="24"/>
          <w:szCs w:val="22"/>
        </w:rPr>
      </w:pPr>
      <w:r w:rsidRPr="00970004">
        <w:rPr>
          <w:rFonts w:ascii="Palatino Linotype" w:eastAsia="Arial" w:hAnsi="Palatino Linotype" w:cs="Arial"/>
          <w:sz w:val="24"/>
          <w:szCs w:val="22"/>
        </w:rPr>
        <w:t>Customers would rather go get the items themselves when they consider the delivery fee they would be charged for the item.</w:t>
      </w:r>
    </w:p>
    <w:p w:rsidR="00ED3F17" w:rsidRPr="00970004" w:rsidRDefault="00ED3F17" w:rsidP="00970004">
      <w:pPr>
        <w:tabs>
          <w:tab w:val="left" w:pos="0"/>
        </w:tabs>
        <w:spacing w:line="284" w:lineRule="auto"/>
        <w:ind w:left="720" w:right="380"/>
        <w:rPr>
          <w:rFonts w:ascii="Palatino Linotype" w:eastAsia="Arial" w:hAnsi="Palatino Linotype" w:cs="Arial"/>
          <w:sz w:val="24"/>
          <w:szCs w:val="22"/>
        </w:rPr>
      </w:pPr>
      <w:r w:rsidRPr="00970004">
        <w:rPr>
          <w:rFonts w:ascii="Palatino Linotype" w:eastAsia="Arial" w:hAnsi="Palatino Linotype" w:cs="Arial"/>
          <w:sz w:val="24"/>
          <w:szCs w:val="22"/>
        </w:rPr>
        <w:t>Human Dashers would rather not take the dash order because there is a chance they would not get a fair enough tip for their effort.</w:t>
      </w:r>
    </w:p>
    <w:p w:rsidR="00970004" w:rsidRPr="00970004" w:rsidRDefault="00ED3F17" w:rsidP="00970004">
      <w:pPr>
        <w:tabs>
          <w:tab w:val="left" w:pos="0"/>
        </w:tabs>
        <w:spacing w:line="284" w:lineRule="auto"/>
        <w:ind w:left="720" w:right="380"/>
        <w:rPr>
          <w:rFonts w:ascii="Palatino Linotype" w:eastAsia="Arial" w:hAnsi="Palatino Linotype" w:cs="Arial"/>
          <w:sz w:val="24"/>
          <w:szCs w:val="22"/>
        </w:rPr>
      </w:pPr>
      <w:r w:rsidRPr="00970004">
        <w:rPr>
          <w:rFonts w:ascii="Palatino Linotype" w:eastAsia="Arial" w:hAnsi="Palatino Linotype" w:cs="Arial"/>
          <w:sz w:val="24"/>
          <w:szCs w:val="22"/>
        </w:rPr>
        <w:t xml:space="preserve">Some </w:t>
      </w:r>
      <w:r w:rsidR="00970004" w:rsidRPr="00970004">
        <w:rPr>
          <w:rFonts w:ascii="Palatino Linotype" w:eastAsia="Arial" w:hAnsi="Palatino Linotype" w:cs="Arial"/>
          <w:sz w:val="24"/>
          <w:szCs w:val="22"/>
        </w:rPr>
        <w:t>restaurants would rather decline this small orders when they consider the commission value.</w:t>
      </w:r>
    </w:p>
    <w:p w:rsidR="00970004" w:rsidRPr="00970004" w:rsidRDefault="00970004" w:rsidP="00970004">
      <w:pPr>
        <w:tabs>
          <w:tab w:val="left" w:pos="0"/>
        </w:tabs>
        <w:spacing w:line="284" w:lineRule="auto"/>
        <w:ind w:right="380"/>
        <w:rPr>
          <w:rFonts w:ascii="Palatino Linotype" w:eastAsia="Arial" w:hAnsi="Palatino Linotype" w:cs="Arial"/>
          <w:sz w:val="24"/>
          <w:szCs w:val="22"/>
        </w:rPr>
      </w:pPr>
      <w:r w:rsidRPr="00970004">
        <w:rPr>
          <w:rFonts w:ascii="Palatino Linotype" w:eastAsia="Arial" w:hAnsi="Palatino Linotype" w:cs="Arial"/>
          <w:sz w:val="24"/>
          <w:szCs w:val="22"/>
        </w:rPr>
        <w:t>These problems exist for our competitors in the same market and with rapid advancement in autonomous movement and robotics, an opportunity lies where we could solve this issue using Robots as dashers for small deliveries (Robo-Dasher).</w:t>
      </w:r>
    </w:p>
    <w:p w:rsidR="00970004" w:rsidRPr="00970004" w:rsidRDefault="00970004" w:rsidP="00970004">
      <w:pPr>
        <w:tabs>
          <w:tab w:val="left" w:pos="0"/>
        </w:tabs>
        <w:spacing w:line="284" w:lineRule="auto"/>
        <w:ind w:right="380"/>
        <w:rPr>
          <w:rFonts w:ascii="Palatino Linotype" w:eastAsia="Arial" w:hAnsi="Palatino Linotype" w:cs="Arial"/>
          <w:sz w:val="24"/>
          <w:szCs w:val="22"/>
        </w:rPr>
      </w:pPr>
    </w:p>
    <w:p w:rsidR="00ED3F17" w:rsidRDefault="00970004" w:rsidP="00970004">
      <w:pPr>
        <w:spacing w:line="284" w:lineRule="auto"/>
        <w:ind w:right="380"/>
        <w:rPr>
          <w:rFonts w:ascii="Palatino Linotype" w:eastAsia="Arial" w:hAnsi="Palatino Linotype" w:cs="Arial"/>
          <w:sz w:val="24"/>
          <w:szCs w:val="22"/>
        </w:rPr>
      </w:pPr>
      <w:r w:rsidRPr="00970004">
        <w:rPr>
          <w:rFonts w:ascii="Palatino Linotype" w:eastAsia="Arial" w:hAnsi="Palatino Linotype" w:cs="Arial"/>
          <w:sz w:val="24"/>
          <w:szCs w:val="22"/>
        </w:rPr>
        <w:t xml:space="preserve">This would in-turn translate in lower operating cost in delivering small order, higher amount of small orders would be places, further market share capitalization. </w:t>
      </w:r>
    </w:p>
    <w:p w:rsidR="00862651" w:rsidRDefault="00862651" w:rsidP="00970004">
      <w:pPr>
        <w:spacing w:line="284" w:lineRule="auto"/>
        <w:ind w:right="380"/>
        <w:rPr>
          <w:rFonts w:ascii="Palatino Linotype" w:eastAsia="Arial" w:hAnsi="Palatino Linotype" w:cs="Arial"/>
          <w:sz w:val="24"/>
          <w:szCs w:val="22"/>
        </w:rPr>
      </w:pPr>
    </w:p>
    <w:p w:rsidR="00862651" w:rsidRDefault="00862651" w:rsidP="00970004">
      <w:pPr>
        <w:spacing w:line="284" w:lineRule="auto"/>
        <w:ind w:right="380"/>
        <w:rPr>
          <w:rFonts w:ascii="Palatino Linotype" w:eastAsia="Arial" w:hAnsi="Palatino Linotype" w:cs="Arial"/>
          <w:sz w:val="24"/>
          <w:szCs w:val="22"/>
        </w:rPr>
      </w:pPr>
    </w:p>
    <w:p w:rsidR="00862651" w:rsidRDefault="00862651" w:rsidP="00970004">
      <w:pPr>
        <w:spacing w:line="284" w:lineRule="auto"/>
        <w:ind w:right="380"/>
        <w:rPr>
          <w:rFonts w:ascii="Palatino Linotype" w:eastAsia="Arial" w:hAnsi="Palatino Linotype" w:cs="Arial"/>
          <w:sz w:val="24"/>
          <w:szCs w:val="22"/>
        </w:rPr>
      </w:pPr>
    </w:p>
    <w:p w:rsidR="00862651" w:rsidRDefault="00862651" w:rsidP="00970004">
      <w:pPr>
        <w:spacing w:line="284" w:lineRule="auto"/>
        <w:ind w:right="380"/>
        <w:rPr>
          <w:rFonts w:ascii="Palatino Linotype" w:eastAsia="Arial" w:hAnsi="Palatino Linotype" w:cs="Arial"/>
          <w:sz w:val="24"/>
          <w:szCs w:val="22"/>
        </w:rPr>
      </w:pPr>
    </w:p>
    <w:p w:rsidR="00862651" w:rsidRPr="00970004" w:rsidRDefault="00862651" w:rsidP="00970004">
      <w:pPr>
        <w:spacing w:line="284" w:lineRule="auto"/>
        <w:ind w:right="380"/>
        <w:rPr>
          <w:rFonts w:ascii="Palatino Linotype" w:eastAsia="Arial" w:hAnsi="Palatino Linotype" w:cs="Arial"/>
          <w:sz w:val="24"/>
          <w:szCs w:val="22"/>
        </w:rPr>
      </w:pPr>
    </w:p>
    <w:p w:rsidR="00ED3F17" w:rsidRPr="00ED3F17" w:rsidRDefault="00ED3F17" w:rsidP="00ED3F17">
      <w:pPr>
        <w:spacing w:line="284" w:lineRule="auto"/>
        <w:ind w:left="100" w:right="380"/>
        <w:rPr>
          <w:rFonts w:ascii="Palatino Linotype" w:eastAsia="Arial" w:hAnsi="Palatino Linotype" w:cs="Arial"/>
          <w:sz w:val="22"/>
          <w:szCs w:val="22"/>
        </w:rPr>
      </w:pPr>
    </w:p>
    <w:p w:rsidR="0095165E" w:rsidRPr="00ED3F17" w:rsidRDefault="0095165E">
      <w:pPr>
        <w:spacing w:line="120" w:lineRule="exact"/>
        <w:rPr>
          <w:rFonts w:ascii="Palatino Linotype" w:hAnsi="Palatino Linotype"/>
          <w:sz w:val="12"/>
          <w:szCs w:val="12"/>
        </w:rPr>
      </w:pPr>
    </w:p>
    <w:p w:rsidR="0095165E" w:rsidRPr="00ED3F17" w:rsidRDefault="0095165E">
      <w:pPr>
        <w:spacing w:line="200" w:lineRule="exact"/>
        <w:rPr>
          <w:rFonts w:ascii="Palatino Linotype" w:hAnsi="Palatino Linotype"/>
        </w:rPr>
      </w:pPr>
    </w:p>
    <w:p w:rsidR="0086276C" w:rsidRDefault="0086276C" w:rsidP="003660ED">
      <w:pPr>
        <w:tabs>
          <w:tab w:val="left" w:pos="0"/>
        </w:tabs>
        <w:ind w:left="100"/>
        <w:rPr>
          <w:rFonts w:ascii="Palatino Linotype" w:eastAsia="Arial" w:hAnsi="Palatino Linotype" w:cs="Arial"/>
          <w:b/>
          <w:color w:val="424242"/>
          <w:sz w:val="28"/>
          <w:szCs w:val="28"/>
        </w:rPr>
      </w:pPr>
    </w:p>
    <w:p w:rsidR="0095165E" w:rsidRPr="003660ED" w:rsidRDefault="009C3449" w:rsidP="00862651">
      <w:pPr>
        <w:pStyle w:val="Heading1"/>
        <w:rPr>
          <w:rFonts w:eastAsia="Arial"/>
        </w:rPr>
      </w:pPr>
      <w:r w:rsidRPr="003660ED">
        <w:rPr>
          <w:rFonts w:eastAsia="Arial"/>
        </w:rPr>
        <w:lastRenderedPageBreak/>
        <w:t>Goals</w:t>
      </w:r>
    </w:p>
    <w:p w:rsidR="0095165E" w:rsidRPr="00ED3F17" w:rsidRDefault="0095165E">
      <w:pPr>
        <w:spacing w:before="9" w:line="120" w:lineRule="exact"/>
        <w:rPr>
          <w:rFonts w:ascii="Palatino Linotype" w:hAnsi="Palatino Linotype"/>
          <w:sz w:val="13"/>
          <w:szCs w:val="13"/>
        </w:rPr>
      </w:pPr>
    </w:p>
    <w:p w:rsidR="003660ED" w:rsidRDefault="003660ED" w:rsidP="003660ED">
      <w:pPr>
        <w:pStyle w:val="ListParagraph"/>
        <w:numPr>
          <w:ilvl w:val="0"/>
          <w:numId w:val="2"/>
        </w:numPr>
        <w:rPr>
          <w:rFonts w:ascii="Palatino Linotype" w:eastAsia="Arial" w:hAnsi="Palatino Linotype" w:cs="Arial"/>
          <w:sz w:val="22"/>
          <w:szCs w:val="22"/>
        </w:rPr>
      </w:pPr>
      <w:r w:rsidRPr="003660ED">
        <w:rPr>
          <w:rFonts w:ascii="Palatino Linotype" w:eastAsia="Arial" w:hAnsi="Palatino Linotype" w:cs="Arial"/>
          <w:sz w:val="22"/>
          <w:szCs w:val="22"/>
        </w:rPr>
        <w:t xml:space="preserve">Develop mechanical build of Robots capable of delivery with Partner </w:t>
      </w:r>
      <w:r w:rsidR="0086276C" w:rsidRPr="003660ED">
        <w:rPr>
          <w:rFonts w:ascii="Palatino Linotype" w:eastAsia="Arial" w:hAnsi="Palatino Linotype" w:cs="Arial"/>
          <w:sz w:val="22"/>
          <w:szCs w:val="22"/>
        </w:rPr>
        <w:t>Company</w:t>
      </w:r>
      <w:r w:rsidRPr="003660ED">
        <w:rPr>
          <w:rFonts w:ascii="Palatino Linotype" w:eastAsia="Arial" w:hAnsi="Palatino Linotype" w:cs="Arial"/>
          <w:sz w:val="22"/>
          <w:szCs w:val="22"/>
        </w:rPr>
        <w:t>.</w:t>
      </w:r>
    </w:p>
    <w:p w:rsidR="003660ED" w:rsidRDefault="003660ED" w:rsidP="003660ED">
      <w:pPr>
        <w:pStyle w:val="ListParagraph"/>
        <w:numPr>
          <w:ilvl w:val="0"/>
          <w:numId w:val="2"/>
        </w:numPr>
        <w:rPr>
          <w:rFonts w:ascii="Palatino Linotype" w:eastAsia="Arial" w:hAnsi="Palatino Linotype" w:cs="Arial"/>
          <w:sz w:val="22"/>
          <w:szCs w:val="22"/>
        </w:rPr>
      </w:pPr>
      <w:r>
        <w:rPr>
          <w:rFonts w:ascii="Palatino Linotype" w:eastAsia="Arial" w:hAnsi="Palatino Linotype" w:cs="Arial"/>
          <w:sz w:val="22"/>
          <w:szCs w:val="22"/>
        </w:rPr>
        <w:t>Develop app to:</w:t>
      </w:r>
    </w:p>
    <w:p w:rsidR="003660ED" w:rsidRDefault="003660ED" w:rsidP="003660ED">
      <w:pPr>
        <w:pStyle w:val="ListParagraph"/>
        <w:ind w:left="2160"/>
        <w:rPr>
          <w:rFonts w:ascii="Palatino Linotype" w:eastAsia="Arial" w:hAnsi="Palatino Linotype" w:cs="Arial"/>
          <w:sz w:val="22"/>
          <w:szCs w:val="22"/>
        </w:rPr>
      </w:pPr>
      <w:r>
        <w:rPr>
          <w:rFonts w:ascii="Palatino Linotype" w:eastAsia="Arial" w:hAnsi="Palatino Linotype" w:cs="Arial"/>
          <w:sz w:val="22"/>
          <w:szCs w:val="22"/>
        </w:rPr>
        <w:t>Allow robot deliver autonomously using sidewalks as travel path</w:t>
      </w:r>
    </w:p>
    <w:p w:rsidR="003660ED" w:rsidRDefault="003660ED" w:rsidP="003660ED">
      <w:pPr>
        <w:pStyle w:val="ListParagraph"/>
        <w:ind w:left="2160"/>
        <w:rPr>
          <w:rFonts w:ascii="Palatino Linotype" w:eastAsia="Arial" w:hAnsi="Palatino Linotype" w:cs="Arial"/>
          <w:sz w:val="22"/>
          <w:szCs w:val="22"/>
        </w:rPr>
      </w:pPr>
      <w:r>
        <w:rPr>
          <w:rFonts w:ascii="Palatino Linotype" w:eastAsia="Arial" w:hAnsi="Palatino Linotype" w:cs="Arial"/>
          <w:sz w:val="22"/>
          <w:szCs w:val="22"/>
        </w:rPr>
        <w:t>Allow human control of robot in certain case</w:t>
      </w:r>
    </w:p>
    <w:p w:rsidR="003660ED" w:rsidRDefault="003660ED" w:rsidP="003660ED">
      <w:pPr>
        <w:pStyle w:val="ListParagraph"/>
        <w:ind w:left="2160"/>
        <w:rPr>
          <w:rFonts w:ascii="Palatino Linotype" w:eastAsia="Arial" w:hAnsi="Palatino Linotype" w:cs="Arial"/>
          <w:sz w:val="22"/>
          <w:szCs w:val="22"/>
        </w:rPr>
      </w:pPr>
      <w:r>
        <w:rPr>
          <w:rFonts w:ascii="Palatino Linotype" w:eastAsia="Arial" w:hAnsi="Palatino Linotype" w:cs="Arial"/>
          <w:sz w:val="22"/>
          <w:szCs w:val="22"/>
        </w:rPr>
        <w:t>Allow robot interface with Customers</w:t>
      </w:r>
    </w:p>
    <w:p w:rsidR="003660ED" w:rsidRDefault="0086276C" w:rsidP="003660ED">
      <w:pPr>
        <w:pStyle w:val="ListParagraph"/>
        <w:ind w:left="2160"/>
        <w:rPr>
          <w:rFonts w:ascii="Palatino Linotype" w:eastAsia="Arial" w:hAnsi="Palatino Linotype" w:cs="Arial"/>
          <w:sz w:val="22"/>
          <w:szCs w:val="22"/>
        </w:rPr>
      </w:pPr>
      <w:r>
        <w:rPr>
          <w:rFonts w:ascii="Palatino Linotype" w:eastAsia="Arial" w:hAnsi="Palatino Linotype" w:cs="Arial"/>
          <w:sz w:val="22"/>
          <w:szCs w:val="22"/>
        </w:rPr>
        <w:t>Allow Humans make R</w:t>
      </w:r>
      <w:r w:rsidR="003660ED">
        <w:rPr>
          <w:rFonts w:ascii="Palatino Linotype" w:eastAsia="Arial" w:hAnsi="Palatino Linotype" w:cs="Arial"/>
          <w:sz w:val="22"/>
          <w:szCs w:val="22"/>
        </w:rPr>
        <w:t>obo-dasher a choice delivery method</w:t>
      </w:r>
    </w:p>
    <w:p w:rsidR="003660ED" w:rsidRPr="003660ED" w:rsidRDefault="003660ED" w:rsidP="003660ED">
      <w:pPr>
        <w:pStyle w:val="ListParagraph"/>
        <w:numPr>
          <w:ilvl w:val="0"/>
          <w:numId w:val="2"/>
        </w:numPr>
        <w:rPr>
          <w:rFonts w:ascii="Palatino Linotype" w:eastAsia="Arial" w:hAnsi="Palatino Linotype" w:cs="Arial"/>
          <w:sz w:val="22"/>
          <w:szCs w:val="22"/>
        </w:rPr>
      </w:pPr>
      <w:r>
        <w:rPr>
          <w:rFonts w:ascii="Palatino Linotype" w:eastAsia="Arial" w:hAnsi="Palatino Linotype" w:cs="Arial"/>
          <w:sz w:val="22"/>
          <w:szCs w:val="22"/>
        </w:rPr>
        <w:t>Increase the number of small orders</w:t>
      </w:r>
    </w:p>
    <w:p w:rsidR="003660ED" w:rsidRDefault="003660ED" w:rsidP="003660ED">
      <w:pPr>
        <w:pStyle w:val="ListParagraph"/>
        <w:ind w:left="2160"/>
        <w:rPr>
          <w:rFonts w:ascii="Palatino Linotype" w:eastAsia="Arial" w:hAnsi="Palatino Linotype" w:cs="Arial"/>
          <w:sz w:val="22"/>
          <w:szCs w:val="22"/>
        </w:rPr>
      </w:pPr>
    </w:p>
    <w:p w:rsidR="00862625" w:rsidRDefault="00862625" w:rsidP="003660ED">
      <w:pPr>
        <w:pStyle w:val="ListParagraph"/>
        <w:ind w:left="2160"/>
        <w:rPr>
          <w:rFonts w:ascii="Palatino Linotype" w:eastAsia="Arial" w:hAnsi="Palatino Linotype" w:cs="Arial"/>
          <w:sz w:val="22"/>
          <w:szCs w:val="22"/>
        </w:rPr>
      </w:pPr>
    </w:p>
    <w:p w:rsidR="00862625" w:rsidRDefault="00862625" w:rsidP="003660ED">
      <w:pPr>
        <w:pStyle w:val="ListParagraph"/>
        <w:ind w:left="2160"/>
        <w:rPr>
          <w:rFonts w:ascii="Palatino Linotype" w:eastAsia="Arial" w:hAnsi="Palatino Linotype" w:cs="Arial"/>
          <w:sz w:val="22"/>
          <w:szCs w:val="22"/>
        </w:rPr>
      </w:pPr>
    </w:p>
    <w:p w:rsidR="0095165E" w:rsidRDefault="00862625" w:rsidP="00315E3F">
      <w:pPr>
        <w:pStyle w:val="Heading1"/>
        <w:spacing w:before="18" w:line="240" w:lineRule="exact"/>
        <w:rPr>
          <w:rFonts w:eastAsia="Arial"/>
        </w:rPr>
      </w:pPr>
      <w:r w:rsidRPr="00862625">
        <w:rPr>
          <w:rFonts w:eastAsia="Arial"/>
        </w:rPr>
        <w:t>Key features and Scope</w:t>
      </w:r>
    </w:p>
    <w:p w:rsidR="00862625" w:rsidRDefault="00862625" w:rsidP="00862625"/>
    <w:p w:rsidR="00862625" w:rsidRDefault="00862625" w:rsidP="00862625"/>
    <w:tbl>
      <w:tblPr>
        <w:tblStyle w:val="GridTable1Light"/>
        <w:tblW w:w="9985" w:type="dxa"/>
        <w:shd w:val="clear" w:color="auto" w:fill="FFFFFF" w:themeFill="background1"/>
        <w:tblLook w:val="04A0" w:firstRow="1" w:lastRow="0" w:firstColumn="1" w:lastColumn="0" w:noHBand="0" w:noVBand="1"/>
      </w:tblPr>
      <w:tblGrid>
        <w:gridCol w:w="1696"/>
        <w:gridCol w:w="3119"/>
        <w:gridCol w:w="5170"/>
      </w:tblGrid>
      <w:tr w:rsidR="00862625" w:rsidTr="008626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342926">
            <w:pPr>
              <w:spacing w:before="60" w:after="60"/>
              <w:rPr>
                <w:rFonts w:ascii="Palatino Linotype" w:hAnsi="Palatino Linotype"/>
                <w:color w:val="000000" w:themeColor="text1"/>
              </w:rPr>
            </w:pPr>
            <w:r w:rsidRPr="00862625">
              <w:rPr>
                <w:rFonts w:ascii="Palatino Linotype" w:hAnsi="Palatino Linotype"/>
                <w:color w:val="000000" w:themeColor="text1"/>
              </w:rPr>
              <w:t>Priority</w:t>
            </w:r>
          </w:p>
        </w:tc>
        <w:tc>
          <w:tcPr>
            <w:tcW w:w="3119" w:type="dxa"/>
            <w:shd w:val="clear" w:color="auto" w:fill="FFFFFF" w:themeFill="background1"/>
          </w:tcPr>
          <w:p w:rsidR="00862625" w:rsidRPr="00862625" w:rsidRDefault="00862625" w:rsidP="00342926">
            <w:pPr>
              <w:spacing w:before="60" w:after="60"/>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Feature</w:t>
            </w:r>
          </w:p>
        </w:tc>
        <w:tc>
          <w:tcPr>
            <w:tcW w:w="5170" w:type="dxa"/>
            <w:shd w:val="clear" w:color="auto" w:fill="FFFFFF" w:themeFill="background1"/>
          </w:tcPr>
          <w:p w:rsidR="00862625" w:rsidRPr="00862625" w:rsidRDefault="00862625" w:rsidP="00342926">
            <w:pPr>
              <w:spacing w:before="60" w:after="60"/>
              <w:cnfStyle w:val="100000000000" w:firstRow="1"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Description</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342926">
            <w:pPr>
              <w:spacing w:before="60" w:after="60"/>
              <w:rPr>
                <w:rFonts w:ascii="Palatino Linotype" w:hAnsi="Palatino Linotype"/>
                <w:color w:val="000000" w:themeColor="text1"/>
              </w:rPr>
            </w:pPr>
            <w:r w:rsidRPr="00862625">
              <w:rPr>
                <w:rFonts w:ascii="Palatino Linotype" w:hAnsi="Palatino Linotype"/>
                <w:color w:val="000000" w:themeColor="text1"/>
              </w:rPr>
              <w:t>P0</w:t>
            </w:r>
          </w:p>
        </w:tc>
        <w:tc>
          <w:tcPr>
            <w:tcW w:w="3119" w:type="dxa"/>
            <w:shd w:val="clear" w:color="auto" w:fill="FFFFFF" w:themeFill="background1"/>
          </w:tcPr>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Sign-in with employee ID</w:t>
            </w:r>
          </w:p>
        </w:tc>
        <w:tc>
          <w:tcPr>
            <w:tcW w:w="5170" w:type="dxa"/>
            <w:shd w:val="clear" w:color="auto" w:fill="FFFFFF" w:themeFill="background1"/>
          </w:tcPr>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The users are in the operations team of Door dash. The expectation is that they hold a valid company email ID or employee ID, which they can use to login to this app</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342926">
            <w:pPr>
              <w:spacing w:before="60" w:after="60"/>
              <w:rPr>
                <w:rFonts w:ascii="Palatino Linotype" w:hAnsi="Palatino Linotype"/>
                <w:color w:val="000000" w:themeColor="text1"/>
              </w:rPr>
            </w:pPr>
            <w:r w:rsidRPr="00862625">
              <w:rPr>
                <w:rFonts w:ascii="Palatino Linotype" w:hAnsi="Palatino Linotype"/>
                <w:color w:val="000000" w:themeColor="text1"/>
              </w:rPr>
              <w:t>P0</w:t>
            </w:r>
          </w:p>
        </w:tc>
        <w:tc>
          <w:tcPr>
            <w:tcW w:w="3119" w:type="dxa"/>
            <w:shd w:val="clear" w:color="auto" w:fill="FFFFFF" w:themeFill="background1"/>
          </w:tcPr>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List of all tasks in the main menu</w:t>
            </w:r>
          </w:p>
        </w:tc>
        <w:tc>
          <w:tcPr>
            <w:tcW w:w="5170" w:type="dxa"/>
            <w:shd w:val="clear" w:color="auto" w:fill="FFFFFF" w:themeFill="background1"/>
          </w:tcPr>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There must be a main menu that shows the list of all tasks that the operations team can do using this app.</w:t>
            </w:r>
          </w:p>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Organized list would help them go directly to the required pages. </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342926">
            <w:pPr>
              <w:spacing w:before="60" w:after="60"/>
              <w:rPr>
                <w:rFonts w:ascii="Palatino Linotype" w:hAnsi="Palatino Linotype"/>
                <w:color w:val="000000" w:themeColor="text1"/>
              </w:rPr>
            </w:pPr>
            <w:r w:rsidRPr="00862625">
              <w:rPr>
                <w:rFonts w:ascii="Palatino Linotype" w:hAnsi="Palatino Linotype"/>
                <w:color w:val="000000" w:themeColor="text1"/>
              </w:rPr>
              <w:t>P0</w:t>
            </w:r>
          </w:p>
        </w:tc>
        <w:tc>
          <w:tcPr>
            <w:tcW w:w="3119" w:type="dxa"/>
            <w:shd w:val="clear" w:color="auto" w:fill="FFFFFF" w:themeFill="background1"/>
          </w:tcPr>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Check status of delivery</w:t>
            </w:r>
          </w:p>
        </w:tc>
        <w:tc>
          <w:tcPr>
            <w:tcW w:w="5170" w:type="dxa"/>
            <w:shd w:val="clear" w:color="auto" w:fill="FFFFFF" w:themeFill="background1"/>
          </w:tcPr>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bookmarkStart w:id="0" w:name="_Hlk38977705"/>
            <w:r w:rsidRPr="00862625">
              <w:rPr>
                <w:rFonts w:ascii="Palatino Linotype" w:hAnsi="Palatino Linotype"/>
                <w:color w:val="000000" w:themeColor="text1"/>
              </w:rPr>
              <w:t xml:space="preserve">Operator must be able to enter just the customer’s registered email ID or phone number to retrieve the status of the active order of a customer. </w:t>
            </w:r>
            <w:bookmarkEnd w:id="0"/>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342926">
            <w:pPr>
              <w:spacing w:before="60" w:after="60"/>
              <w:rPr>
                <w:rFonts w:ascii="Palatino Linotype" w:hAnsi="Palatino Linotype"/>
                <w:color w:val="000000" w:themeColor="text1"/>
              </w:rPr>
            </w:pPr>
            <w:r w:rsidRPr="00862625">
              <w:rPr>
                <w:rFonts w:ascii="Palatino Linotype" w:hAnsi="Palatino Linotype"/>
                <w:color w:val="000000" w:themeColor="text1"/>
              </w:rPr>
              <w:t>P0</w:t>
            </w:r>
          </w:p>
        </w:tc>
        <w:tc>
          <w:tcPr>
            <w:tcW w:w="3119" w:type="dxa"/>
            <w:shd w:val="clear" w:color="auto" w:fill="FFFFFF" w:themeFill="background1"/>
          </w:tcPr>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Track status of the dasher delivering the active order</w:t>
            </w:r>
          </w:p>
        </w:tc>
        <w:tc>
          <w:tcPr>
            <w:tcW w:w="5170" w:type="dxa"/>
            <w:shd w:val="clear" w:color="auto" w:fill="FFFFFF" w:themeFill="background1"/>
          </w:tcPr>
          <w:p w:rsidR="00862625" w:rsidRPr="00862625" w:rsidRDefault="00862625" w:rsidP="00342926">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The operator must be able to track the exact position of the robot dasher who is delivering a particular order. He should also read the estimated time of arrival at the destination.</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P1</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Track live status of the robot (that is delivering an order) on a map </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The operator must be able to view the current position of the robot dasher in a map and could see the live update as and when the robot is moving.</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P2</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Direct link to ‘IT Support’ in login page</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There must be a direct link from login page to connect to ‘IT Service’ department, in case of any issues with logging in.</w:t>
            </w:r>
          </w:p>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This feature is not very critical to be in the software and the user can directly call the IT support. However, this can be considered as a P2 priority feature that can be implemented later.</w:t>
            </w:r>
          </w:p>
        </w:tc>
      </w:tr>
      <w:tr w:rsidR="00862625" w:rsidRPr="00862625" w:rsidTr="00342926">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P1</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Control Route guidance of the robot delivering an order</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the tracking status of a robot dasher, the operator would be able to control the robot </w:t>
            </w:r>
          </w:p>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To change its route guidance</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P2</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Add a new job in the queue of the robot delivering an order</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the tracking status of  a robot dasher, the operator would be able to control the robot </w:t>
            </w:r>
          </w:p>
          <w:p w:rsidR="00862625" w:rsidRPr="00862625"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lastRenderedPageBreak/>
              <w:t>To add a new job into its queue</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lastRenderedPageBreak/>
              <w:t>P2</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Read logs from robot delivering an order</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the tracking status of  a robot dasher, the operator would be able to control the robot </w:t>
            </w:r>
          </w:p>
          <w:p w:rsidR="00862625" w:rsidRPr="00862625"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To read its error logs</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P3</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Enter user feedback for a particular order</w:t>
            </w:r>
          </w:p>
        </w:tc>
        <w:tc>
          <w:tcPr>
            <w:tcW w:w="5170" w:type="dxa"/>
            <w:shd w:val="clear" w:color="auto" w:fill="FFFFFF" w:themeFill="background1"/>
          </w:tcPr>
          <w:p w:rsidR="00862625" w:rsidRPr="00862625"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the tracking status of  a robot dasher, the operator would be able to enter user’s / customer’s feedback for that particular order </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P1</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Track status of any dasher</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main menu, operator should be able to track the status (job status/location) of </w:t>
            </w:r>
            <w:r w:rsidRPr="00862625">
              <w:rPr>
                <w:rFonts w:ascii="Palatino Linotype" w:hAnsi="Palatino Linotype"/>
                <w:color w:val="000000" w:themeColor="text1"/>
                <w:u w:val="single"/>
              </w:rPr>
              <w:t>any robot dasher</w:t>
            </w:r>
            <w:r w:rsidRPr="00862625">
              <w:rPr>
                <w:rFonts w:ascii="Palatino Linotype" w:hAnsi="Palatino Linotype"/>
                <w:color w:val="000000" w:themeColor="text1"/>
              </w:rPr>
              <w:t xml:space="preserve"> by inputting the unique ID of the dasher</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P2</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Assign job to robots</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main menu, operator should be able to assign a job to </w:t>
            </w:r>
            <w:r w:rsidRPr="00862625">
              <w:rPr>
                <w:rFonts w:ascii="Palatino Linotype" w:hAnsi="Palatino Linotype"/>
                <w:color w:val="000000" w:themeColor="text1"/>
                <w:u w:val="single"/>
              </w:rPr>
              <w:t>any robot dasher</w:t>
            </w:r>
            <w:r w:rsidRPr="00862625">
              <w:rPr>
                <w:rFonts w:ascii="Palatino Linotype" w:hAnsi="Palatino Linotype"/>
                <w:color w:val="000000" w:themeColor="text1"/>
              </w:rPr>
              <w:t>. He can input Restaurant ID and can search for all robots nearby. On clicking any robot, he can assign a job to that robot. He can sort the list of robots using its ‘distance to Restaurant / job status / battery status’</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P1</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Control robots (Route guidance)</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main menu, operator should be able to control any robot dasher. He can input the robot ID and can </w:t>
            </w:r>
          </w:p>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change its current route, if it’s active on a job</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P2</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Direct link to ‘IT Support’ in login page</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There must be a direct link from login page to connect to ‘IT Service’ department, in case of any issues with logging in.</w:t>
            </w:r>
          </w:p>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This feature is not very critical to be in the software and the user can directly call the IT support. However, this can be considered as a P2 priority feature that can be implemented later.</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P1</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Control robots (Manual guidance)</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main menu, operator should be able to control any robot dasher. He can input the robot ID and can </w:t>
            </w:r>
          </w:p>
          <w:p w:rsidR="00862625" w:rsidRPr="00862625"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Guide manually by pulling it over on the side street</w:t>
            </w:r>
          </w:p>
        </w:tc>
      </w:tr>
      <w:tr w:rsidR="00862625" w:rsidTr="00862625">
        <w:tc>
          <w:tcPr>
            <w:cnfStyle w:val="001000000000" w:firstRow="0" w:lastRow="0" w:firstColumn="1" w:lastColumn="0" w:oddVBand="0" w:evenVBand="0" w:oddHBand="0" w:evenHBand="0" w:firstRowFirstColumn="0" w:firstRowLastColumn="0" w:lastRowFirstColumn="0" w:lastRowLastColumn="0"/>
            <w:tcW w:w="1696" w:type="dxa"/>
            <w:shd w:val="clear" w:color="auto" w:fill="FFFFFF" w:themeFill="background1"/>
          </w:tcPr>
          <w:p w:rsidR="00862625" w:rsidRPr="00862625" w:rsidRDefault="00862625" w:rsidP="00862625">
            <w:pPr>
              <w:spacing w:before="60" w:after="60"/>
              <w:rPr>
                <w:rFonts w:ascii="Palatino Linotype" w:hAnsi="Palatino Linotype"/>
                <w:color w:val="000000" w:themeColor="text1"/>
              </w:rPr>
            </w:pPr>
            <w:r w:rsidRPr="00862625">
              <w:rPr>
                <w:rFonts w:ascii="Palatino Linotype" w:hAnsi="Palatino Linotype"/>
                <w:color w:val="000000" w:themeColor="text1"/>
              </w:rPr>
              <w:t>P1</w:t>
            </w:r>
          </w:p>
        </w:tc>
        <w:tc>
          <w:tcPr>
            <w:tcW w:w="3119"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Control robots (control power)</w:t>
            </w:r>
          </w:p>
        </w:tc>
        <w:tc>
          <w:tcPr>
            <w:tcW w:w="5170" w:type="dxa"/>
            <w:shd w:val="clear" w:color="auto" w:fill="FFFFFF" w:themeFill="background1"/>
          </w:tcPr>
          <w:p w:rsidR="00862625" w:rsidRPr="00862625" w:rsidRDefault="00862625" w:rsidP="00862625">
            <w:p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 xml:space="preserve">From main menu, operator should be able to control any robot dasher. He can input the robot ID and can </w:t>
            </w:r>
          </w:p>
          <w:p w:rsidR="00862625" w:rsidRPr="00862625" w:rsidRDefault="00862625" w:rsidP="00862625">
            <w:pPr>
              <w:pStyle w:val="ListParagraph"/>
              <w:numPr>
                <w:ilvl w:val="0"/>
                <w:numId w:val="5"/>
              </w:numPr>
              <w:spacing w:before="60" w:after="60"/>
              <w:cnfStyle w:val="000000000000" w:firstRow="0" w:lastRow="0" w:firstColumn="0" w:lastColumn="0" w:oddVBand="0" w:evenVBand="0" w:oddHBand="0" w:evenHBand="0" w:firstRowFirstColumn="0" w:firstRowLastColumn="0" w:lastRowFirstColumn="0" w:lastRowLastColumn="0"/>
              <w:rPr>
                <w:rFonts w:ascii="Palatino Linotype" w:hAnsi="Palatino Linotype"/>
                <w:color w:val="000000" w:themeColor="text1"/>
              </w:rPr>
            </w:pPr>
            <w:r w:rsidRPr="00862625">
              <w:rPr>
                <w:rFonts w:ascii="Palatino Linotype" w:hAnsi="Palatino Linotype"/>
                <w:color w:val="000000" w:themeColor="text1"/>
              </w:rPr>
              <w:t>Control power of the robot</w:t>
            </w:r>
          </w:p>
        </w:tc>
      </w:tr>
    </w:tbl>
    <w:p w:rsidR="00862625" w:rsidRPr="00862625" w:rsidRDefault="00862625" w:rsidP="00862625">
      <w:bookmarkStart w:id="1" w:name="_GoBack"/>
      <w:bookmarkEnd w:id="1"/>
    </w:p>
    <w:p w:rsidR="0095165E" w:rsidRPr="0086276C" w:rsidRDefault="009C3449" w:rsidP="00862651">
      <w:pPr>
        <w:pStyle w:val="Heading1"/>
        <w:rPr>
          <w:rFonts w:eastAsia="Arial"/>
        </w:rPr>
      </w:pPr>
      <w:r w:rsidRPr="0086276C">
        <w:rPr>
          <w:rFonts w:eastAsia="Arial"/>
        </w:rPr>
        <w:t>Success Metrics</w:t>
      </w:r>
    </w:p>
    <w:p w:rsidR="0095165E" w:rsidRDefault="009C3449" w:rsidP="0086276C">
      <w:pPr>
        <w:pStyle w:val="ListParagraph"/>
        <w:numPr>
          <w:ilvl w:val="0"/>
          <w:numId w:val="2"/>
        </w:numPr>
        <w:spacing w:before="47"/>
        <w:rPr>
          <w:rFonts w:ascii="Palatino Linotype" w:eastAsia="Arial" w:hAnsi="Palatino Linotype" w:cs="Arial"/>
          <w:sz w:val="22"/>
          <w:szCs w:val="22"/>
        </w:rPr>
      </w:pPr>
      <w:r w:rsidRPr="0086276C">
        <w:rPr>
          <w:rFonts w:ascii="Palatino Linotype" w:eastAsia="Arial" w:hAnsi="Palatino Linotype" w:cs="Arial"/>
          <w:sz w:val="22"/>
          <w:szCs w:val="22"/>
        </w:rPr>
        <w:t xml:space="preserve">Increase </w:t>
      </w:r>
      <w:r w:rsidR="0086276C" w:rsidRPr="0086276C">
        <w:rPr>
          <w:rFonts w:ascii="Palatino Linotype" w:eastAsia="Arial" w:hAnsi="Palatino Linotype" w:cs="Arial"/>
          <w:sz w:val="22"/>
          <w:szCs w:val="22"/>
        </w:rPr>
        <w:t xml:space="preserve">the amount of </w:t>
      </w:r>
      <w:r w:rsidR="0086276C">
        <w:rPr>
          <w:rFonts w:ascii="Palatino Linotype" w:eastAsia="Arial" w:hAnsi="Palatino Linotype" w:cs="Arial"/>
          <w:sz w:val="22"/>
          <w:szCs w:val="22"/>
        </w:rPr>
        <w:t>small orders.</w:t>
      </w:r>
    </w:p>
    <w:p w:rsidR="0086276C" w:rsidRDefault="0086276C" w:rsidP="0086276C">
      <w:pPr>
        <w:pStyle w:val="ListParagraph"/>
        <w:numPr>
          <w:ilvl w:val="0"/>
          <w:numId w:val="2"/>
        </w:numPr>
        <w:spacing w:before="47"/>
        <w:rPr>
          <w:rFonts w:ascii="Palatino Linotype" w:eastAsia="Arial" w:hAnsi="Palatino Linotype" w:cs="Arial"/>
          <w:sz w:val="22"/>
          <w:szCs w:val="22"/>
        </w:rPr>
      </w:pPr>
      <w:r>
        <w:rPr>
          <w:rFonts w:ascii="Palatino Linotype" w:eastAsia="Arial" w:hAnsi="Palatino Linotype" w:cs="Arial"/>
          <w:sz w:val="22"/>
          <w:szCs w:val="22"/>
        </w:rPr>
        <w:t>Improve ease to order and quicker delivery time</w:t>
      </w:r>
    </w:p>
    <w:p w:rsidR="0086276C" w:rsidRPr="0086276C" w:rsidRDefault="0086276C" w:rsidP="0086276C">
      <w:pPr>
        <w:pStyle w:val="ListParagraph"/>
        <w:numPr>
          <w:ilvl w:val="0"/>
          <w:numId w:val="2"/>
        </w:numPr>
        <w:spacing w:before="47"/>
        <w:rPr>
          <w:rFonts w:ascii="Palatino Linotype" w:eastAsia="Arial" w:hAnsi="Palatino Linotype" w:cs="Arial"/>
          <w:sz w:val="22"/>
          <w:szCs w:val="22"/>
        </w:rPr>
      </w:pPr>
      <w:r>
        <w:rPr>
          <w:rFonts w:ascii="Palatino Linotype" w:eastAsia="Arial" w:hAnsi="Palatino Linotype" w:cs="Arial"/>
          <w:sz w:val="22"/>
          <w:szCs w:val="22"/>
        </w:rPr>
        <w:t>Improve app rating to greater than 4</w:t>
      </w:r>
    </w:p>
    <w:p w:rsidR="0095165E" w:rsidRPr="0086276C" w:rsidRDefault="0095165E" w:rsidP="0086276C">
      <w:pPr>
        <w:tabs>
          <w:tab w:val="left" w:pos="0"/>
        </w:tabs>
        <w:ind w:left="100"/>
        <w:rPr>
          <w:rFonts w:ascii="Palatino Linotype" w:eastAsia="Arial" w:hAnsi="Palatino Linotype" w:cs="Arial"/>
          <w:b/>
          <w:color w:val="424242"/>
          <w:sz w:val="28"/>
          <w:szCs w:val="28"/>
        </w:rPr>
      </w:pPr>
    </w:p>
    <w:p w:rsidR="0095165E" w:rsidRPr="0086276C" w:rsidRDefault="00F06DFB" w:rsidP="0086276C">
      <w:pPr>
        <w:tabs>
          <w:tab w:val="left" w:pos="0"/>
        </w:tabs>
        <w:ind w:left="100"/>
        <w:rPr>
          <w:rFonts w:ascii="Palatino Linotype" w:eastAsia="Arial" w:hAnsi="Palatino Linotype" w:cs="Arial"/>
          <w:b/>
          <w:color w:val="424242"/>
          <w:sz w:val="28"/>
          <w:szCs w:val="28"/>
        </w:rPr>
      </w:pPr>
      <w:r>
        <w:rPr>
          <w:rFonts w:ascii="Palatino Linotype" w:eastAsia="Arial" w:hAnsi="Palatino Linotype" w:cs="Arial"/>
          <w:b/>
          <w:noProof/>
          <w:color w:val="424242"/>
          <w:sz w:val="28"/>
          <w:szCs w:val="28"/>
        </w:rPr>
        <w:lastRenderedPageBreak/>
        <w:drawing>
          <wp:inline distT="0" distB="0" distL="0" distR="0" wp14:anchorId="50227662" wp14:editId="55247CB8">
            <wp:extent cx="6083300" cy="32943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3294380"/>
                    </a:xfrm>
                    <a:prstGeom prst="rect">
                      <a:avLst/>
                    </a:prstGeom>
                    <a:noFill/>
                  </pic:spPr>
                </pic:pic>
              </a:graphicData>
            </a:graphic>
          </wp:inline>
        </w:drawing>
      </w:r>
    </w:p>
    <w:p w:rsidR="0095165E" w:rsidRPr="00ED3F17" w:rsidRDefault="0095165E">
      <w:pPr>
        <w:spacing w:before="2" w:line="80" w:lineRule="exact"/>
        <w:rPr>
          <w:rFonts w:ascii="Palatino Linotype" w:hAnsi="Palatino Linotype"/>
          <w:sz w:val="9"/>
          <w:szCs w:val="9"/>
        </w:rPr>
      </w:pPr>
    </w:p>
    <w:p w:rsidR="0095165E" w:rsidRPr="00ED3F17" w:rsidRDefault="0095165E">
      <w:pPr>
        <w:spacing w:before="10" w:line="180" w:lineRule="exact"/>
        <w:rPr>
          <w:rFonts w:ascii="Palatino Linotype" w:hAnsi="Palatino Linotype"/>
          <w:sz w:val="18"/>
          <w:szCs w:val="18"/>
        </w:rPr>
      </w:pPr>
    </w:p>
    <w:p w:rsidR="0095165E" w:rsidRPr="00ED3F17" w:rsidRDefault="0095165E">
      <w:pPr>
        <w:spacing w:line="200" w:lineRule="exact"/>
        <w:rPr>
          <w:rFonts w:ascii="Palatino Linotype" w:hAnsi="Palatino Linotype"/>
        </w:rPr>
      </w:pPr>
    </w:p>
    <w:p w:rsidR="0095165E" w:rsidRPr="00ED3F17" w:rsidRDefault="0095165E">
      <w:pPr>
        <w:spacing w:line="200" w:lineRule="exact"/>
        <w:rPr>
          <w:rFonts w:ascii="Palatino Linotype" w:hAnsi="Palatino Linotype"/>
        </w:rPr>
      </w:pPr>
    </w:p>
    <w:p w:rsidR="0095165E" w:rsidRPr="00ED3F17" w:rsidRDefault="009C3449" w:rsidP="00862651">
      <w:pPr>
        <w:pStyle w:val="Heading1"/>
        <w:rPr>
          <w:rFonts w:eastAsia="Arial"/>
        </w:rPr>
      </w:pPr>
      <w:r w:rsidRPr="00ED3F17">
        <w:rPr>
          <w:rFonts w:eastAsia="Arial"/>
        </w:rPr>
        <w:t>Core UX Flow</w:t>
      </w:r>
    </w:p>
    <w:p w:rsidR="0095165E" w:rsidRPr="00ED3F17" w:rsidRDefault="0095165E">
      <w:pPr>
        <w:spacing w:before="9" w:line="120" w:lineRule="exact"/>
        <w:rPr>
          <w:rFonts w:ascii="Palatino Linotype" w:hAnsi="Palatino Linotype"/>
          <w:sz w:val="13"/>
          <w:szCs w:val="13"/>
        </w:rPr>
      </w:pPr>
    </w:p>
    <w:p w:rsidR="0095165E" w:rsidRDefault="009C3449">
      <w:pPr>
        <w:ind w:left="100"/>
        <w:rPr>
          <w:rFonts w:ascii="Palatino Linotype" w:eastAsia="Arial" w:hAnsi="Palatino Linotype" w:cs="Arial"/>
          <w:color w:val="1154CC"/>
          <w:sz w:val="22"/>
          <w:szCs w:val="22"/>
          <w:u w:val="single" w:color="1154CC"/>
        </w:rPr>
      </w:pPr>
      <w:r w:rsidRPr="00ED3F17">
        <w:rPr>
          <w:rFonts w:ascii="Palatino Linotype" w:eastAsia="Arial" w:hAnsi="Palatino Linotype" w:cs="Arial"/>
          <w:color w:val="1154CC"/>
          <w:sz w:val="22"/>
          <w:szCs w:val="22"/>
          <w:u w:val="single" w:color="1154CC"/>
        </w:rPr>
        <w:t xml:space="preserve"> </w:t>
      </w:r>
      <w:hyperlink r:id="rId9" w:history="1">
        <w:r w:rsidRPr="00F06DFB">
          <w:rPr>
            <w:rStyle w:val="Hyperlink"/>
            <w:rFonts w:ascii="Palatino Linotype" w:eastAsia="Arial" w:hAnsi="Palatino Linotype" w:cs="Arial"/>
            <w:sz w:val="22"/>
            <w:szCs w:val="22"/>
            <w:u w:color="1154CC"/>
          </w:rPr>
          <w:t>Mocks</w:t>
        </w:r>
      </w:hyperlink>
    </w:p>
    <w:p w:rsidR="00BC2B8D" w:rsidRPr="00ED3F17" w:rsidRDefault="00800ACB">
      <w:pPr>
        <w:ind w:left="100"/>
        <w:rPr>
          <w:rFonts w:ascii="Palatino Linotype" w:eastAsia="Arial" w:hAnsi="Palatino Linotype" w:cs="Arial"/>
          <w:sz w:val="22"/>
          <w:szCs w:val="22"/>
        </w:rPr>
      </w:pPr>
      <w:hyperlink r:id="rId10" w:history="1">
        <w:r w:rsidR="00BC2B8D" w:rsidRPr="00BC2B8D">
          <w:rPr>
            <w:rStyle w:val="Hyperlink"/>
            <w:rFonts w:ascii="Palatino Linotype" w:eastAsia="Arial" w:hAnsi="Palatino Linotype" w:cs="Arial"/>
            <w:sz w:val="22"/>
            <w:szCs w:val="22"/>
            <w:u w:color="1154CC"/>
          </w:rPr>
          <w:t>Storyboard</w:t>
        </w:r>
      </w:hyperlink>
    </w:p>
    <w:p w:rsidR="00F06DFB" w:rsidRDefault="009C3449" w:rsidP="00F06DFB">
      <w:pPr>
        <w:spacing w:before="47"/>
        <w:ind w:left="100"/>
        <w:rPr>
          <w:rFonts w:ascii="Palatino Linotype" w:eastAsia="Arial" w:hAnsi="Palatino Linotype" w:cs="Arial"/>
          <w:color w:val="1154CC"/>
          <w:spacing w:val="4"/>
          <w:sz w:val="22"/>
          <w:szCs w:val="22"/>
          <w:u w:val="single" w:color="1154CC"/>
        </w:rPr>
      </w:pPr>
      <w:r w:rsidRPr="00ED3F17">
        <w:rPr>
          <w:rFonts w:ascii="Palatino Linotype" w:eastAsia="Arial" w:hAnsi="Palatino Linotype" w:cs="Arial"/>
          <w:color w:val="1154CC"/>
          <w:sz w:val="22"/>
          <w:szCs w:val="22"/>
          <w:u w:val="single" w:color="1154CC"/>
        </w:rPr>
        <w:t xml:space="preserve"> </w:t>
      </w:r>
      <w:hyperlink r:id="rId11" w:history="1">
        <w:r w:rsidRPr="00BC2B8D">
          <w:rPr>
            <w:rStyle w:val="Hyperlink"/>
            <w:rFonts w:ascii="Palatino Linotype" w:eastAsia="Arial" w:hAnsi="Palatino Linotype" w:cs="Arial"/>
            <w:sz w:val="22"/>
            <w:szCs w:val="22"/>
            <w:u w:color="1154CC"/>
          </w:rPr>
          <w:t>Prototype</w:t>
        </w:r>
        <w:r w:rsidRPr="00BC2B8D">
          <w:rPr>
            <w:rStyle w:val="Hyperlink"/>
            <w:rFonts w:ascii="Palatino Linotype" w:eastAsia="Arial" w:hAnsi="Palatino Linotype" w:cs="Arial"/>
            <w:spacing w:val="4"/>
            <w:sz w:val="22"/>
            <w:szCs w:val="22"/>
            <w:u w:color="1154CC"/>
          </w:rPr>
          <w:t xml:space="preserve"> </w:t>
        </w:r>
        <w:r w:rsidR="00F06DFB" w:rsidRPr="00BC2B8D">
          <w:rPr>
            <w:rStyle w:val="Hyperlink"/>
            <w:rFonts w:ascii="Palatino Linotype" w:eastAsia="Arial" w:hAnsi="Palatino Linotype" w:cs="Arial"/>
            <w:spacing w:val="4"/>
            <w:sz w:val="22"/>
            <w:szCs w:val="22"/>
            <w:u w:color="1154CC"/>
          </w:rPr>
          <w:t>version 1</w:t>
        </w:r>
      </w:hyperlink>
    </w:p>
    <w:p w:rsidR="00F06DFB" w:rsidRDefault="00800ACB">
      <w:pPr>
        <w:spacing w:before="47"/>
        <w:ind w:left="100"/>
        <w:rPr>
          <w:rFonts w:ascii="Palatino Linotype" w:eastAsia="Arial" w:hAnsi="Palatino Linotype" w:cs="Arial"/>
          <w:color w:val="1154CC"/>
          <w:spacing w:val="4"/>
          <w:sz w:val="22"/>
          <w:szCs w:val="22"/>
          <w:u w:val="single" w:color="1154CC"/>
        </w:rPr>
      </w:pPr>
      <w:hyperlink r:id="rId12" w:history="1">
        <w:r w:rsidR="00F06DFB" w:rsidRPr="00BC2B8D">
          <w:rPr>
            <w:rStyle w:val="Hyperlink"/>
            <w:rFonts w:ascii="Palatino Linotype" w:eastAsia="Arial" w:hAnsi="Palatino Linotype" w:cs="Arial"/>
            <w:spacing w:val="4"/>
            <w:sz w:val="22"/>
            <w:szCs w:val="22"/>
            <w:u w:color="1154CC"/>
          </w:rPr>
          <w:t>Prototype version 2</w:t>
        </w:r>
      </w:hyperlink>
    </w:p>
    <w:p w:rsidR="00F06DFB" w:rsidRPr="00ED3F17" w:rsidRDefault="00F06DFB">
      <w:pPr>
        <w:spacing w:before="47"/>
        <w:ind w:left="100"/>
        <w:rPr>
          <w:rFonts w:ascii="Palatino Linotype" w:eastAsia="Arial" w:hAnsi="Palatino Linotype" w:cs="Arial"/>
          <w:sz w:val="22"/>
          <w:szCs w:val="22"/>
        </w:rPr>
      </w:pPr>
    </w:p>
    <w:sectPr w:rsidR="00F06DFB" w:rsidRPr="00ED3F17">
      <w:pgSz w:w="12240" w:h="15840"/>
      <w:pgMar w:top="1340" w:right="132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ACB" w:rsidRDefault="00800ACB" w:rsidP="00ED3F17">
      <w:r>
        <w:separator/>
      </w:r>
    </w:p>
  </w:endnote>
  <w:endnote w:type="continuationSeparator" w:id="0">
    <w:p w:rsidR="00800ACB" w:rsidRDefault="00800ACB" w:rsidP="00ED3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Open Sans">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ACB" w:rsidRDefault="00800ACB" w:rsidP="00ED3F17">
      <w:r>
        <w:separator/>
      </w:r>
    </w:p>
  </w:footnote>
  <w:footnote w:type="continuationSeparator" w:id="0">
    <w:p w:rsidR="00800ACB" w:rsidRDefault="00800ACB" w:rsidP="00ED3F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3F17" w:rsidRDefault="00ED3F17">
    <w:pPr>
      <w:pStyle w:val="Header"/>
    </w:pPr>
    <w:r w:rsidRPr="00ED3F17">
      <w:rPr>
        <w:noProof/>
      </w:rPr>
      <w:drawing>
        <wp:inline distT="0" distB="0" distL="0" distR="0" wp14:anchorId="0D7E74AF" wp14:editId="3DCFA298">
          <wp:extent cx="904872" cy="4781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31237" cy="492118"/>
                  </a:xfrm>
                  <a:prstGeom prst="rect">
                    <a:avLst/>
                  </a:prstGeom>
                </pic:spPr>
              </pic:pic>
            </a:graphicData>
          </a:graphic>
        </wp:inline>
      </w:drawing>
    </w:r>
    <w:r>
      <w:t xml:space="preserve">                              </w:t>
    </w:r>
    <w:r w:rsidRPr="00ED3F17">
      <w:rPr>
        <w:b/>
        <w:sz w:val="48"/>
      </w:rPr>
      <w:t>DOORDASH PRD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8F3532"/>
    <w:multiLevelType w:val="hybridMultilevel"/>
    <w:tmpl w:val="130E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653D00"/>
    <w:multiLevelType w:val="hybridMultilevel"/>
    <w:tmpl w:val="D5B288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EA05A0"/>
    <w:multiLevelType w:val="hybridMultilevel"/>
    <w:tmpl w:val="7F988610"/>
    <w:lvl w:ilvl="0" w:tplc="C44E5914">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5F7069"/>
    <w:multiLevelType w:val="multilevel"/>
    <w:tmpl w:val="9A10CC20"/>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 w15:restartNumberingAfterBreak="0">
    <w:nsid w:val="62120E75"/>
    <w:multiLevelType w:val="hybridMultilevel"/>
    <w:tmpl w:val="222C356A"/>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165E"/>
    <w:rsid w:val="003660ED"/>
    <w:rsid w:val="005C25F5"/>
    <w:rsid w:val="00800ACB"/>
    <w:rsid w:val="00862625"/>
    <w:rsid w:val="00862651"/>
    <w:rsid w:val="0086276C"/>
    <w:rsid w:val="0095165E"/>
    <w:rsid w:val="00970004"/>
    <w:rsid w:val="009C3449"/>
    <w:rsid w:val="00BC2B8D"/>
    <w:rsid w:val="00ED3F17"/>
    <w:rsid w:val="00F06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A6FF2E-75D1-45CA-9ADB-BFF01980F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ED3F17"/>
    <w:pPr>
      <w:tabs>
        <w:tab w:val="center" w:pos="4680"/>
        <w:tab w:val="right" w:pos="9360"/>
      </w:tabs>
    </w:pPr>
  </w:style>
  <w:style w:type="character" w:customStyle="1" w:styleId="HeaderChar">
    <w:name w:val="Header Char"/>
    <w:basedOn w:val="DefaultParagraphFont"/>
    <w:link w:val="Header"/>
    <w:uiPriority w:val="99"/>
    <w:rsid w:val="00ED3F17"/>
  </w:style>
  <w:style w:type="paragraph" w:styleId="Footer">
    <w:name w:val="footer"/>
    <w:basedOn w:val="Normal"/>
    <w:link w:val="FooterChar"/>
    <w:uiPriority w:val="99"/>
    <w:unhideWhenUsed/>
    <w:rsid w:val="00ED3F17"/>
    <w:pPr>
      <w:tabs>
        <w:tab w:val="center" w:pos="4680"/>
        <w:tab w:val="right" w:pos="9360"/>
      </w:tabs>
    </w:pPr>
  </w:style>
  <w:style w:type="character" w:customStyle="1" w:styleId="FooterChar">
    <w:name w:val="Footer Char"/>
    <w:basedOn w:val="DefaultParagraphFont"/>
    <w:link w:val="Footer"/>
    <w:uiPriority w:val="99"/>
    <w:rsid w:val="00ED3F17"/>
  </w:style>
  <w:style w:type="paragraph" w:styleId="NormalWeb">
    <w:name w:val="Normal (Web)"/>
    <w:basedOn w:val="Normal"/>
    <w:uiPriority w:val="99"/>
    <w:semiHidden/>
    <w:unhideWhenUsed/>
    <w:rsid w:val="00ED3F17"/>
    <w:pPr>
      <w:spacing w:before="100" w:beforeAutospacing="1" w:after="100" w:afterAutospacing="1"/>
    </w:pPr>
    <w:rPr>
      <w:sz w:val="24"/>
      <w:szCs w:val="24"/>
    </w:rPr>
  </w:style>
  <w:style w:type="paragraph" w:styleId="ListParagraph">
    <w:name w:val="List Paragraph"/>
    <w:basedOn w:val="Normal"/>
    <w:uiPriority w:val="34"/>
    <w:qFormat/>
    <w:rsid w:val="003660ED"/>
    <w:pPr>
      <w:ind w:left="720"/>
      <w:contextualSpacing/>
    </w:pPr>
  </w:style>
  <w:style w:type="character" w:styleId="Hyperlink">
    <w:name w:val="Hyperlink"/>
    <w:basedOn w:val="DefaultParagraphFont"/>
    <w:uiPriority w:val="99"/>
    <w:unhideWhenUsed/>
    <w:rsid w:val="00F06DFB"/>
    <w:rPr>
      <w:color w:val="0000FF" w:themeColor="hyperlink"/>
      <w:u w:val="single"/>
    </w:rPr>
  </w:style>
  <w:style w:type="table" w:styleId="GridTable1Light-Accent6">
    <w:name w:val="Grid Table 1 Light Accent 6"/>
    <w:basedOn w:val="TableNormal"/>
    <w:uiPriority w:val="46"/>
    <w:rsid w:val="00862625"/>
    <w:rPr>
      <w:rFonts w:ascii="Arial" w:eastAsia="Arial" w:hAnsi="Arial" w:cs="Arial"/>
      <w:sz w:val="22"/>
      <w:szCs w:val="22"/>
      <w:lang w:val="en" w:eastAsia="zh-CN"/>
    </w:r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86262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4159562">
      <w:bodyDiv w:val="1"/>
      <w:marLeft w:val="0"/>
      <w:marRight w:val="0"/>
      <w:marTop w:val="0"/>
      <w:marBottom w:val="0"/>
      <w:divBdr>
        <w:top w:val="none" w:sz="0" w:space="0" w:color="auto"/>
        <w:left w:val="none" w:sz="0" w:space="0" w:color="auto"/>
        <w:bottom w:val="none" w:sz="0" w:space="0" w:color="auto"/>
        <w:right w:val="none" w:sz="0" w:space="0" w:color="auto"/>
      </w:divBdr>
    </w:div>
    <w:div w:id="1536886815">
      <w:bodyDiv w:val="1"/>
      <w:marLeft w:val="0"/>
      <w:marRight w:val="0"/>
      <w:marTop w:val="0"/>
      <w:marBottom w:val="0"/>
      <w:divBdr>
        <w:top w:val="none" w:sz="0" w:space="0" w:color="auto"/>
        <w:left w:val="none" w:sz="0" w:space="0" w:color="auto"/>
        <w:bottom w:val="none" w:sz="0" w:space="0" w:color="auto"/>
        <w:right w:val="none" w:sz="0" w:space="0" w:color="auto"/>
      </w:divBdr>
      <w:divsChild>
        <w:div w:id="1501238890">
          <w:marLeft w:val="274"/>
          <w:marRight w:val="0"/>
          <w:marTop w:val="0"/>
          <w:marBottom w:val="0"/>
          <w:divBdr>
            <w:top w:val="none" w:sz="0" w:space="0" w:color="auto"/>
            <w:left w:val="none" w:sz="0" w:space="0" w:color="auto"/>
            <w:bottom w:val="none" w:sz="0" w:space="0" w:color="auto"/>
            <w:right w:val="none" w:sz="0" w:space="0" w:color="auto"/>
          </w:divBdr>
        </w:div>
        <w:div w:id="94446906">
          <w:marLeft w:val="274"/>
          <w:marRight w:val="0"/>
          <w:marTop w:val="0"/>
          <w:marBottom w:val="0"/>
          <w:divBdr>
            <w:top w:val="none" w:sz="0" w:space="0" w:color="auto"/>
            <w:left w:val="none" w:sz="0" w:space="0" w:color="auto"/>
            <w:bottom w:val="none" w:sz="0" w:space="0" w:color="auto"/>
            <w:right w:val="none" w:sz="0" w:space="0" w:color="auto"/>
          </w:divBdr>
        </w:div>
        <w:div w:id="842669694">
          <w:marLeft w:val="274"/>
          <w:marRight w:val="0"/>
          <w:marTop w:val="0"/>
          <w:marBottom w:val="0"/>
          <w:divBdr>
            <w:top w:val="none" w:sz="0" w:space="0" w:color="auto"/>
            <w:left w:val="none" w:sz="0" w:space="0" w:color="auto"/>
            <w:bottom w:val="none" w:sz="0" w:space="0" w:color="auto"/>
            <w:right w:val="none" w:sz="0" w:space="0" w:color="auto"/>
          </w:divBdr>
        </w:div>
        <w:div w:id="228082363">
          <w:marLeft w:val="274"/>
          <w:marRight w:val="0"/>
          <w:marTop w:val="0"/>
          <w:marBottom w:val="0"/>
          <w:divBdr>
            <w:top w:val="none" w:sz="0" w:space="0" w:color="auto"/>
            <w:left w:val="none" w:sz="0" w:space="0" w:color="auto"/>
            <w:bottom w:val="none" w:sz="0" w:space="0" w:color="auto"/>
            <w:right w:val="none" w:sz="0" w:space="0" w:color="auto"/>
          </w:divBdr>
        </w:div>
        <w:div w:id="170267410">
          <w:marLeft w:val="274"/>
          <w:marRight w:val="0"/>
          <w:marTop w:val="0"/>
          <w:marBottom w:val="0"/>
          <w:divBdr>
            <w:top w:val="none" w:sz="0" w:space="0" w:color="auto"/>
            <w:left w:val="none" w:sz="0" w:space="0" w:color="auto"/>
            <w:bottom w:val="none" w:sz="0" w:space="0" w:color="auto"/>
            <w:right w:val="none" w:sz="0" w:space="0" w:color="auto"/>
          </w:divBdr>
        </w:div>
        <w:div w:id="624821700">
          <w:marLeft w:val="274"/>
          <w:marRight w:val="0"/>
          <w:marTop w:val="0"/>
          <w:marBottom w:val="0"/>
          <w:divBdr>
            <w:top w:val="none" w:sz="0" w:space="0" w:color="auto"/>
            <w:left w:val="none" w:sz="0" w:space="0" w:color="auto"/>
            <w:bottom w:val="none" w:sz="0" w:space="0" w:color="auto"/>
            <w:right w:val="none" w:sz="0" w:space="0" w:color="auto"/>
          </w:divBdr>
        </w:div>
        <w:div w:id="1037583270">
          <w:marLeft w:val="274"/>
          <w:marRight w:val="0"/>
          <w:marTop w:val="0"/>
          <w:marBottom w:val="0"/>
          <w:divBdr>
            <w:top w:val="none" w:sz="0" w:space="0" w:color="auto"/>
            <w:left w:val="none" w:sz="0" w:space="0" w:color="auto"/>
            <w:bottom w:val="none" w:sz="0" w:space="0" w:color="auto"/>
            <w:right w:val="none" w:sz="0" w:space="0" w:color="auto"/>
          </w:divBdr>
        </w:div>
        <w:div w:id="1992706567">
          <w:marLeft w:val="274"/>
          <w:marRight w:val="0"/>
          <w:marTop w:val="0"/>
          <w:marBottom w:val="0"/>
          <w:divBdr>
            <w:top w:val="none" w:sz="0" w:space="0" w:color="auto"/>
            <w:left w:val="none" w:sz="0" w:space="0" w:color="auto"/>
            <w:bottom w:val="none" w:sz="0" w:space="0" w:color="auto"/>
            <w:right w:val="none" w:sz="0" w:space="0" w:color="auto"/>
          </w:divBdr>
        </w:div>
        <w:div w:id="520096723">
          <w:marLeft w:val="274"/>
          <w:marRight w:val="0"/>
          <w:marTop w:val="0"/>
          <w:marBottom w:val="0"/>
          <w:divBdr>
            <w:top w:val="none" w:sz="0" w:space="0" w:color="auto"/>
            <w:left w:val="none" w:sz="0" w:space="0" w:color="auto"/>
            <w:bottom w:val="none" w:sz="0" w:space="0" w:color="auto"/>
            <w:right w:val="none" w:sz="0" w:space="0" w:color="auto"/>
          </w:divBdr>
        </w:div>
        <w:div w:id="1964650904">
          <w:marLeft w:val="274"/>
          <w:marRight w:val="0"/>
          <w:marTop w:val="0"/>
          <w:marBottom w:val="0"/>
          <w:divBdr>
            <w:top w:val="none" w:sz="0" w:space="0" w:color="auto"/>
            <w:left w:val="none" w:sz="0" w:space="0" w:color="auto"/>
            <w:bottom w:val="none" w:sz="0" w:space="0" w:color="auto"/>
            <w:right w:val="none" w:sz="0" w:space="0" w:color="auto"/>
          </w:divBdr>
        </w:div>
        <w:div w:id="1837111099">
          <w:marLeft w:val="274"/>
          <w:marRight w:val="0"/>
          <w:marTop w:val="0"/>
          <w:marBottom w:val="0"/>
          <w:divBdr>
            <w:top w:val="none" w:sz="0" w:space="0" w:color="auto"/>
            <w:left w:val="none" w:sz="0" w:space="0" w:color="auto"/>
            <w:bottom w:val="none" w:sz="0" w:space="0" w:color="auto"/>
            <w:right w:val="none" w:sz="0" w:space="0" w:color="auto"/>
          </w:divBdr>
        </w:div>
        <w:div w:id="533620096">
          <w:marLeft w:val="274"/>
          <w:marRight w:val="0"/>
          <w:marTop w:val="0"/>
          <w:marBottom w:val="0"/>
          <w:divBdr>
            <w:top w:val="none" w:sz="0" w:space="0" w:color="auto"/>
            <w:left w:val="none" w:sz="0" w:space="0" w:color="auto"/>
            <w:bottom w:val="none" w:sz="0" w:space="0" w:color="auto"/>
            <w:right w:val="none" w:sz="0" w:space="0" w:color="auto"/>
          </w:divBdr>
        </w:div>
        <w:div w:id="1703901656">
          <w:marLeft w:val="274"/>
          <w:marRight w:val="0"/>
          <w:marTop w:val="0"/>
          <w:marBottom w:val="0"/>
          <w:divBdr>
            <w:top w:val="none" w:sz="0" w:space="0" w:color="auto"/>
            <w:left w:val="none" w:sz="0" w:space="0" w:color="auto"/>
            <w:bottom w:val="none" w:sz="0" w:space="0" w:color="auto"/>
            <w:right w:val="none" w:sz="0" w:space="0" w:color="auto"/>
          </w:divBdr>
        </w:div>
        <w:div w:id="1580210464">
          <w:marLeft w:val="274"/>
          <w:marRight w:val="0"/>
          <w:marTop w:val="0"/>
          <w:marBottom w:val="0"/>
          <w:divBdr>
            <w:top w:val="none" w:sz="0" w:space="0" w:color="auto"/>
            <w:left w:val="none" w:sz="0" w:space="0" w:color="auto"/>
            <w:bottom w:val="none" w:sz="0" w:space="0" w:color="auto"/>
            <w:right w:val="none" w:sz="0" w:space="0" w:color="auto"/>
          </w:divBdr>
        </w:div>
        <w:div w:id="1783331697">
          <w:marLeft w:val="274"/>
          <w:marRight w:val="0"/>
          <w:marTop w:val="0"/>
          <w:marBottom w:val="0"/>
          <w:divBdr>
            <w:top w:val="none" w:sz="0" w:space="0" w:color="auto"/>
            <w:left w:val="none" w:sz="0" w:space="0" w:color="auto"/>
            <w:bottom w:val="none" w:sz="0" w:space="0" w:color="auto"/>
            <w:right w:val="none" w:sz="0" w:space="0" w:color="auto"/>
          </w:divBdr>
        </w:div>
        <w:div w:id="825512989">
          <w:marLeft w:val="274"/>
          <w:marRight w:val="0"/>
          <w:marTop w:val="0"/>
          <w:marBottom w:val="0"/>
          <w:divBdr>
            <w:top w:val="none" w:sz="0" w:space="0" w:color="auto"/>
            <w:left w:val="none" w:sz="0" w:space="0" w:color="auto"/>
            <w:bottom w:val="none" w:sz="0" w:space="0" w:color="auto"/>
            <w:right w:val="none" w:sz="0" w:space="0" w:color="auto"/>
          </w:divBdr>
        </w:div>
        <w:div w:id="1247685253">
          <w:marLeft w:val="274"/>
          <w:marRight w:val="0"/>
          <w:marTop w:val="0"/>
          <w:marBottom w:val="0"/>
          <w:divBdr>
            <w:top w:val="none" w:sz="0" w:space="0" w:color="auto"/>
            <w:left w:val="none" w:sz="0" w:space="0" w:color="auto"/>
            <w:bottom w:val="none" w:sz="0" w:space="0" w:color="auto"/>
            <w:right w:val="none" w:sz="0" w:space="0" w:color="auto"/>
          </w:divBdr>
        </w:div>
        <w:div w:id="1609463086">
          <w:marLeft w:val="274"/>
          <w:marRight w:val="0"/>
          <w:marTop w:val="0"/>
          <w:marBottom w:val="0"/>
          <w:divBdr>
            <w:top w:val="none" w:sz="0" w:space="0" w:color="auto"/>
            <w:left w:val="none" w:sz="0" w:space="0" w:color="auto"/>
            <w:bottom w:val="none" w:sz="0" w:space="0" w:color="auto"/>
            <w:right w:val="none" w:sz="0" w:space="0" w:color="auto"/>
          </w:divBdr>
        </w:div>
        <w:div w:id="1465583573">
          <w:marLeft w:val="274"/>
          <w:marRight w:val="0"/>
          <w:marTop w:val="0"/>
          <w:marBottom w:val="0"/>
          <w:divBdr>
            <w:top w:val="none" w:sz="0" w:space="0" w:color="auto"/>
            <w:left w:val="none" w:sz="0" w:space="0" w:color="auto"/>
            <w:bottom w:val="none" w:sz="0" w:space="0" w:color="auto"/>
            <w:right w:val="none" w:sz="0" w:space="0" w:color="auto"/>
          </w:divBdr>
        </w:div>
        <w:div w:id="717096061">
          <w:marLeft w:val="274"/>
          <w:marRight w:val="0"/>
          <w:marTop w:val="0"/>
          <w:marBottom w:val="0"/>
          <w:divBdr>
            <w:top w:val="none" w:sz="0" w:space="0" w:color="auto"/>
            <w:left w:val="none" w:sz="0" w:space="0" w:color="auto"/>
            <w:bottom w:val="none" w:sz="0" w:space="0" w:color="auto"/>
            <w:right w:val="none" w:sz="0" w:space="0" w:color="auto"/>
          </w:divBdr>
        </w:div>
        <w:div w:id="817065260">
          <w:marLeft w:val="274"/>
          <w:marRight w:val="0"/>
          <w:marTop w:val="0"/>
          <w:marBottom w:val="0"/>
          <w:divBdr>
            <w:top w:val="none" w:sz="0" w:space="0" w:color="auto"/>
            <w:left w:val="none" w:sz="0" w:space="0" w:color="auto"/>
            <w:bottom w:val="none" w:sz="0" w:space="0" w:color="auto"/>
            <w:right w:val="none" w:sz="0" w:space="0" w:color="auto"/>
          </w:divBdr>
        </w:div>
        <w:div w:id="2128045310">
          <w:marLeft w:val="274"/>
          <w:marRight w:val="0"/>
          <w:marTop w:val="0"/>
          <w:marBottom w:val="0"/>
          <w:divBdr>
            <w:top w:val="none" w:sz="0" w:space="0" w:color="auto"/>
            <w:left w:val="none" w:sz="0" w:space="0" w:color="auto"/>
            <w:bottom w:val="none" w:sz="0" w:space="0" w:color="auto"/>
            <w:right w:val="none" w:sz="0" w:space="0" w:color="auto"/>
          </w:divBdr>
        </w:div>
        <w:div w:id="1627346957">
          <w:marLeft w:val="274"/>
          <w:marRight w:val="0"/>
          <w:marTop w:val="0"/>
          <w:marBottom w:val="0"/>
          <w:divBdr>
            <w:top w:val="none" w:sz="0" w:space="0" w:color="auto"/>
            <w:left w:val="none" w:sz="0" w:space="0" w:color="auto"/>
            <w:bottom w:val="none" w:sz="0" w:space="0" w:color="auto"/>
            <w:right w:val="none" w:sz="0" w:space="0" w:color="auto"/>
          </w:divBdr>
        </w:div>
        <w:div w:id="92670401">
          <w:marLeft w:val="274"/>
          <w:marRight w:val="0"/>
          <w:marTop w:val="0"/>
          <w:marBottom w:val="0"/>
          <w:divBdr>
            <w:top w:val="none" w:sz="0" w:space="0" w:color="auto"/>
            <w:left w:val="none" w:sz="0" w:space="0" w:color="auto"/>
            <w:bottom w:val="none" w:sz="0" w:space="0" w:color="auto"/>
            <w:right w:val="none" w:sz="0" w:space="0" w:color="auto"/>
          </w:divBdr>
        </w:div>
        <w:div w:id="1284118891">
          <w:marLeft w:val="274"/>
          <w:marRight w:val="0"/>
          <w:marTop w:val="0"/>
          <w:marBottom w:val="0"/>
          <w:divBdr>
            <w:top w:val="none" w:sz="0" w:space="0" w:color="auto"/>
            <w:left w:val="none" w:sz="0" w:space="0" w:color="auto"/>
            <w:bottom w:val="none" w:sz="0" w:space="0" w:color="auto"/>
            <w:right w:val="none" w:sz="0" w:space="0" w:color="auto"/>
          </w:divBdr>
        </w:div>
        <w:div w:id="585767928">
          <w:marLeft w:val="274"/>
          <w:marRight w:val="0"/>
          <w:marTop w:val="0"/>
          <w:marBottom w:val="0"/>
          <w:divBdr>
            <w:top w:val="none" w:sz="0" w:space="0" w:color="auto"/>
            <w:left w:val="none" w:sz="0" w:space="0" w:color="auto"/>
            <w:bottom w:val="none" w:sz="0" w:space="0" w:color="auto"/>
            <w:right w:val="none" w:sz="0" w:space="0" w:color="auto"/>
          </w:divBdr>
        </w:div>
        <w:div w:id="700205433">
          <w:marLeft w:val="274"/>
          <w:marRight w:val="0"/>
          <w:marTop w:val="0"/>
          <w:marBottom w:val="0"/>
          <w:divBdr>
            <w:top w:val="none" w:sz="0" w:space="0" w:color="auto"/>
            <w:left w:val="none" w:sz="0" w:space="0" w:color="auto"/>
            <w:bottom w:val="none" w:sz="0" w:space="0" w:color="auto"/>
            <w:right w:val="none" w:sz="0" w:space="0" w:color="auto"/>
          </w:divBdr>
        </w:div>
        <w:div w:id="1789006863">
          <w:marLeft w:val="274"/>
          <w:marRight w:val="0"/>
          <w:marTop w:val="0"/>
          <w:marBottom w:val="0"/>
          <w:divBdr>
            <w:top w:val="none" w:sz="0" w:space="0" w:color="auto"/>
            <w:left w:val="none" w:sz="0" w:space="0" w:color="auto"/>
            <w:bottom w:val="none" w:sz="0" w:space="0" w:color="auto"/>
            <w:right w:val="none" w:sz="0" w:space="0" w:color="auto"/>
          </w:divBdr>
        </w:div>
      </w:divsChild>
    </w:div>
    <w:div w:id="1618830324">
      <w:bodyDiv w:val="1"/>
      <w:marLeft w:val="0"/>
      <w:marRight w:val="0"/>
      <w:marTop w:val="0"/>
      <w:marBottom w:val="0"/>
      <w:divBdr>
        <w:top w:val="none" w:sz="0" w:space="0" w:color="auto"/>
        <w:left w:val="none" w:sz="0" w:space="0" w:color="auto"/>
        <w:bottom w:val="none" w:sz="0" w:space="0" w:color="auto"/>
        <w:right w:val="none" w:sz="0" w:space="0" w:color="auto"/>
      </w:divBdr>
    </w:div>
    <w:div w:id="1846286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figma.com/proto/474Zqi9gBJu94ix00xPIFX/ROBO-DASHER---V2?node-id=13%3A631&amp;scaling=scale-down&amp;page-id=0%3A1&amp;starting-point-node-id=2%3A28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igma.com/proto/aPczb1pO39frce23PLXj9r/ROBO-DASHER?node-id=13%3A631&amp;scaling=scale-down&amp;page-id=0%3A1&amp;starting-point-node-id=2%3A286" TargetMode="External"/><Relationship Id="rId5" Type="http://schemas.openxmlformats.org/officeDocument/2006/relationships/footnotes" Target="footnotes.xml"/><Relationship Id="rId10" Type="http://schemas.openxmlformats.org/officeDocument/2006/relationships/hyperlink" Target="Storyboard.pdf" TargetMode="External"/><Relationship Id="rId4" Type="http://schemas.openxmlformats.org/officeDocument/2006/relationships/webSettings" Target="webSettings.xml"/><Relationship Id="rId9" Type="http://schemas.openxmlformats.org/officeDocument/2006/relationships/hyperlink" Target="MOCKS.pdf"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ExxonMobil</Company>
  <LinksUpToDate>false</LinksUpToDate>
  <CharactersWithSpaces>6031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Ayileye, Dayo E /C</dc:creator>
  <cp:lastModifiedBy>Ayileye, Dayo E /C</cp:lastModifiedBy>
  <cp:revision>5</cp:revision>
  <dcterms:created xsi:type="dcterms:W3CDTF">2022-01-12T16:10:00Z</dcterms:created>
  <dcterms:modified xsi:type="dcterms:W3CDTF">2022-01-14T02:55:00Z</dcterms:modified>
</cp:coreProperties>
</file>