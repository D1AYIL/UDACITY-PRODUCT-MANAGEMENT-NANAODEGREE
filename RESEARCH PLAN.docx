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65E" w:rsidRPr="0073193A" w:rsidRDefault="0095165E">
      <w:pPr>
        <w:spacing w:before="1" w:line="140" w:lineRule="exact"/>
        <w:rPr>
          <w:rFonts w:ascii="Palatino Linotype" w:hAnsi="Palatino Linotype"/>
          <w:sz w:val="14"/>
          <w:szCs w:val="14"/>
        </w:rPr>
      </w:pPr>
    </w:p>
    <w:p w:rsidR="0095165E" w:rsidRPr="0073193A" w:rsidRDefault="0095165E">
      <w:pPr>
        <w:spacing w:line="200" w:lineRule="exact"/>
        <w:rPr>
          <w:rFonts w:ascii="Palatino Linotype" w:hAnsi="Palatino Linotype"/>
        </w:rPr>
      </w:pPr>
    </w:p>
    <w:p w:rsidR="00ED3F17" w:rsidRPr="0073193A" w:rsidRDefault="00ED3F17">
      <w:pPr>
        <w:spacing w:line="200" w:lineRule="exact"/>
        <w:rPr>
          <w:rFonts w:ascii="Palatino Linotype" w:hAnsi="Palatino Linotype"/>
        </w:rPr>
        <w:sectPr w:rsidR="00ED3F17" w:rsidRPr="0073193A">
          <w:headerReference w:type="default" r:id="rId8"/>
          <w:pgSz w:w="12240" w:h="15840"/>
          <w:pgMar w:top="1380" w:right="1340" w:bottom="280" w:left="1340" w:header="720" w:footer="720" w:gutter="0"/>
          <w:cols w:space="720"/>
        </w:sectPr>
      </w:pPr>
    </w:p>
    <w:p w:rsidR="00ED3F17" w:rsidRPr="0073193A" w:rsidRDefault="009C3449" w:rsidP="00970004">
      <w:pPr>
        <w:tabs>
          <w:tab w:val="left" w:pos="0"/>
        </w:tabs>
        <w:spacing w:before="31" w:line="254" w:lineRule="auto"/>
        <w:ind w:right="111"/>
        <w:rPr>
          <w:rFonts w:ascii="Palatino Linotype" w:hAnsi="Palatino Linotype"/>
          <w:color w:val="424242"/>
          <w:w w:val="91"/>
          <w:sz w:val="16"/>
          <w:szCs w:val="16"/>
        </w:rPr>
      </w:pPr>
      <w:r w:rsidRPr="0073193A">
        <w:rPr>
          <w:rFonts w:ascii="Palatino Linotype" w:hAnsi="Palatino Linotype"/>
          <w:color w:val="424242"/>
          <w:w w:val="94"/>
          <w:sz w:val="16"/>
          <w:szCs w:val="16"/>
        </w:rPr>
        <w:t>PM:</w:t>
      </w:r>
      <w:r w:rsidRPr="0073193A">
        <w:rPr>
          <w:rFonts w:ascii="Palatino Linotype" w:hAnsi="Palatino Linotype"/>
          <w:color w:val="424242"/>
          <w:spacing w:val="4"/>
          <w:w w:val="94"/>
          <w:sz w:val="16"/>
          <w:szCs w:val="16"/>
        </w:rPr>
        <w:t xml:space="preserve"> </w:t>
      </w:r>
      <w:r w:rsidR="00970004" w:rsidRPr="0073193A">
        <w:rPr>
          <w:rFonts w:ascii="Palatino Linotype" w:hAnsi="Palatino Linotype"/>
          <w:color w:val="424242"/>
          <w:w w:val="91"/>
          <w:sz w:val="16"/>
          <w:szCs w:val="16"/>
        </w:rPr>
        <w:t xml:space="preserve">AYILEYE </w:t>
      </w:r>
      <w:r w:rsidR="00ED3F17" w:rsidRPr="0073193A">
        <w:rPr>
          <w:rFonts w:ascii="Palatino Linotype" w:hAnsi="Palatino Linotype"/>
          <w:color w:val="424242"/>
          <w:w w:val="91"/>
          <w:sz w:val="16"/>
          <w:szCs w:val="16"/>
        </w:rPr>
        <w:t xml:space="preserve">DAYO </w:t>
      </w:r>
    </w:p>
    <w:p w:rsidR="0095165E" w:rsidRPr="0073193A" w:rsidRDefault="009C3449" w:rsidP="00970004">
      <w:pPr>
        <w:tabs>
          <w:tab w:val="left" w:pos="0"/>
        </w:tabs>
        <w:spacing w:before="31" w:line="254" w:lineRule="auto"/>
        <w:ind w:right="111"/>
        <w:rPr>
          <w:rFonts w:ascii="Palatino Linotype" w:hAnsi="Palatino Linotype"/>
          <w:sz w:val="16"/>
          <w:szCs w:val="16"/>
        </w:rPr>
      </w:pPr>
      <w:r w:rsidRPr="0073193A">
        <w:rPr>
          <w:rFonts w:ascii="Palatino Linotype" w:hAnsi="Palatino Linotype"/>
          <w:color w:val="424242"/>
          <w:w w:val="91"/>
          <w:sz w:val="16"/>
          <w:szCs w:val="16"/>
        </w:rPr>
        <w:t>UX:</w:t>
      </w:r>
      <w:r w:rsidRPr="0073193A">
        <w:rPr>
          <w:rFonts w:ascii="Palatino Linotype" w:hAnsi="Palatino Linotype"/>
          <w:color w:val="424242"/>
          <w:spacing w:val="6"/>
          <w:w w:val="91"/>
          <w:sz w:val="16"/>
          <w:szCs w:val="16"/>
        </w:rPr>
        <w:t xml:space="preserve"> </w:t>
      </w:r>
      <w:r w:rsidRPr="0073193A">
        <w:rPr>
          <w:rFonts w:ascii="Palatino Linotype" w:hAnsi="Palatino Linotype"/>
          <w:color w:val="424242"/>
          <w:sz w:val="16"/>
          <w:szCs w:val="16"/>
        </w:rPr>
        <w:t>Pat</w:t>
      </w:r>
      <w:r w:rsidRPr="0073193A">
        <w:rPr>
          <w:rFonts w:ascii="Palatino Linotype" w:hAnsi="Palatino Linotype"/>
          <w:color w:val="424242"/>
          <w:spacing w:val="21"/>
          <w:sz w:val="16"/>
          <w:szCs w:val="16"/>
        </w:rPr>
        <w:t xml:space="preserve"> </w:t>
      </w:r>
      <w:r w:rsidRPr="0073193A">
        <w:rPr>
          <w:rFonts w:ascii="Palatino Linotype" w:hAnsi="Palatino Linotype"/>
          <w:color w:val="424242"/>
          <w:w w:val="105"/>
          <w:sz w:val="16"/>
          <w:szCs w:val="16"/>
        </w:rPr>
        <w:t>P</w:t>
      </w:r>
      <w:r w:rsidRPr="0073193A">
        <w:rPr>
          <w:rFonts w:ascii="Palatino Linotype" w:hAnsi="Palatino Linotype"/>
          <w:color w:val="424242"/>
          <w:w w:val="81"/>
          <w:sz w:val="16"/>
          <w:szCs w:val="16"/>
        </w:rPr>
        <w:t>i</w:t>
      </w:r>
      <w:r w:rsidRPr="0073193A">
        <w:rPr>
          <w:rFonts w:ascii="Palatino Linotype" w:hAnsi="Palatino Linotype"/>
          <w:color w:val="424242"/>
          <w:w w:val="97"/>
          <w:sz w:val="16"/>
          <w:szCs w:val="16"/>
        </w:rPr>
        <w:t>x</w:t>
      </w:r>
      <w:r w:rsidRPr="0073193A">
        <w:rPr>
          <w:rFonts w:ascii="Palatino Linotype" w:hAnsi="Palatino Linotype"/>
          <w:color w:val="424242"/>
          <w:w w:val="127"/>
          <w:sz w:val="16"/>
          <w:szCs w:val="16"/>
        </w:rPr>
        <w:t>e</w:t>
      </w:r>
      <w:r w:rsidRPr="0073193A">
        <w:rPr>
          <w:rFonts w:ascii="Palatino Linotype" w:hAnsi="Palatino Linotype"/>
          <w:color w:val="424242"/>
          <w:w w:val="81"/>
          <w:sz w:val="16"/>
          <w:szCs w:val="16"/>
        </w:rPr>
        <w:t>l</w:t>
      </w:r>
      <w:r w:rsidRPr="0073193A">
        <w:rPr>
          <w:rFonts w:ascii="Palatino Linotype" w:hAnsi="Palatino Linotype"/>
          <w:color w:val="424242"/>
          <w:w w:val="119"/>
          <w:sz w:val="16"/>
          <w:szCs w:val="16"/>
        </w:rPr>
        <w:t xml:space="preserve">s </w:t>
      </w:r>
    </w:p>
    <w:p w:rsidR="0095165E" w:rsidRPr="0073193A" w:rsidRDefault="004302DC" w:rsidP="00970004">
      <w:pPr>
        <w:tabs>
          <w:tab w:val="left" w:pos="0"/>
        </w:tabs>
        <w:spacing w:before="39"/>
        <w:ind w:right="-300"/>
        <w:rPr>
          <w:rFonts w:ascii="Palatino Linotype" w:hAnsi="Palatino Linotype"/>
        </w:rPr>
        <w:sectPr w:rsidR="0095165E" w:rsidRPr="0073193A" w:rsidSect="00970004">
          <w:type w:val="continuous"/>
          <w:pgSz w:w="12240" w:h="15840"/>
          <w:pgMar w:top="1380" w:right="1340" w:bottom="280" w:left="1340" w:header="720" w:footer="720" w:gutter="0"/>
          <w:cols w:num="2" w:space="180" w:equalWidth="0">
            <w:col w:w="1500" w:space="1300"/>
            <w:col w:w="6760"/>
          </w:cols>
        </w:sectPr>
      </w:pPr>
      <w:r w:rsidRPr="004302DC">
        <w:rPr>
          <w:rFonts w:ascii="Palatino Linotype" w:hAnsi="Palatino Linotype"/>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396415</wp:posOffset>
                </wp:positionV>
                <wp:extent cx="5511165" cy="27260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165" cy="2726055"/>
                        </a:xfrm>
                        <a:prstGeom prst="rect">
                          <a:avLst/>
                        </a:prstGeom>
                        <a:solidFill>
                          <a:srgbClr val="FFFFFF"/>
                        </a:solidFill>
                        <a:ln w="9525">
                          <a:noFill/>
                          <a:miter lim="800000"/>
                          <a:headEnd/>
                          <a:tailEnd/>
                        </a:ln>
                      </wps:spPr>
                      <wps:txbx>
                        <w:txbxContent>
                          <w:sdt>
                            <w:sdtPr>
                              <w:id w:val="-942689713"/>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4302DC" w:rsidRDefault="004302DC">
                                <w:pPr>
                                  <w:pStyle w:val="TOCHeading"/>
                                </w:pPr>
                                <w:r>
                                  <w:t>Table of Contents</w:t>
                                </w:r>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92974073" w:history="1">
                                  <w:r w:rsidRPr="003F2AE3">
                                    <w:rPr>
                                      <w:rStyle w:val="Hyperlink"/>
                                      <w:rFonts w:ascii="Palatino Linotype" w:eastAsia="Arial" w:hAnsi="Palatino Linotype"/>
                                      <w:noProof/>
                                    </w:rPr>
                                    <w:t>1.</w:t>
                                  </w:r>
                                  <w:r>
                                    <w:rPr>
                                      <w:rFonts w:asciiTheme="minorHAnsi" w:eastAsiaTheme="minorEastAsia" w:hAnsiTheme="minorHAnsi" w:cstheme="minorBidi"/>
                                      <w:noProof/>
                                      <w:sz w:val="22"/>
                                      <w:szCs w:val="22"/>
                                    </w:rPr>
                                    <w:tab/>
                                  </w:r>
                                  <w:r w:rsidRPr="003F2AE3">
                                    <w:rPr>
                                      <w:rStyle w:val="Hyperlink"/>
                                      <w:rFonts w:ascii="Palatino Linotype" w:eastAsia="Arial" w:hAnsi="Palatino Linotype"/>
                                      <w:noProof/>
                                    </w:rPr>
                                    <w:t>Objectives</w:t>
                                  </w:r>
                                  <w:r>
                                    <w:rPr>
                                      <w:noProof/>
                                      <w:webHidden/>
                                    </w:rPr>
                                    <w:tab/>
                                  </w:r>
                                  <w:r>
                                    <w:rPr>
                                      <w:noProof/>
                                      <w:webHidden/>
                                    </w:rPr>
                                    <w:fldChar w:fldCharType="begin"/>
                                  </w:r>
                                  <w:r>
                                    <w:rPr>
                                      <w:noProof/>
                                      <w:webHidden/>
                                    </w:rPr>
                                    <w:instrText xml:space="preserve"> PAGEREF _Toc92974073 \h </w:instrText>
                                  </w:r>
                                  <w:r>
                                    <w:rPr>
                                      <w:noProof/>
                                      <w:webHidden/>
                                    </w:rPr>
                                  </w:r>
                                  <w:r>
                                    <w:rPr>
                                      <w:noProof/>
                                      <w:webHidden/>
                                    </w:rPr>
                                    <w:fldChar w:fldCharType="separate"/>
                                  </w:r>
                                  <w:r>
                                    <w:rPr>
                                      <w:noProof/>
                                      <w:webHidden/>
                                    </w:rPr>
                                    <w:t>2</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74" w:history="1">
                                  <w:r w:rsidRPr="003F2AE3">
                                    <w:rPr>
                                      <w:rStyle w:val="Hyperlink"/>
                                      <w:rFonts w:ascii="Palatino Linotype" w:hAnsi="Palatino Linotype"/>
                                      <w:noProof/>
                                      <w:lang w:val="en"/>
                                    </w:rPr>
                                    <w:t>2.</w:t>
                                  </w:r>
                                  <w:r>
                                    <w:rPr>
                                      <w:rFonts w:asciiTheme="minorHAnsi" w:eastAsiaTheme="minorEastAsia" w:hAnsiTheme="minorHAnsi" w:cstheme="minorBidi"/>
                                      <w:noProof/>
                                      <w:sz w:val="22"/>
                                      <w:szCs w:val="22"/>
                                    </w:rPr>
                                    <w:tab/>
                                  </w:r>
                                  <w:r w:rsidRPr="003F2AE3">
                                    <w:rPr>
                                      <w:rStyle w:val="Hyperlink"/>
                                      <w:rFonts w:ascii="Palatino Linotype" w:hAnsi="Palatino Linotype"/>
                                      <w:noProof/>
                                      <w:lang w:val="en"/>
                                    </w:rPr>
                                    <w:t>Methodology</w:t>
                                  </w:r>
                                  <w:r>
                                    <w:rPr>
                                      <w:noProof/>
                                      <w:webHidden/>
                                    </w:rPr>
                                    <w:tab/>
                                  </w:r>
                                  <w:r>
                                    <w:rPr>
                                      <w:noProof/>
                                      <w:webHidden/>
                                    </w:rPr>
                                    <w:fldChar w:fldCharType="begin"/>
                                  </w:r>
                                  <w:r>
                                    <w:rPr>
                                      <w:noProof/>
                                      <w:webHidden/>
                                    </w:rPr>
                                    <w:instrText xml:space="preserve"> PAGEREF _Toc92974074 \h </w:instrText>
                                  </w:r>
                                  <w:r>
                                    <w:rPr>
                                      <w:noProof/>
                                      <w:webHidden/>
                                    </w:rPr>
                                  </w:r>
                                  <w:r>
                                    <w:rPr>
                                      <w:noProof/>
                                      <w:webHidden/>
                                    </w:rPr>
                                    <w:fldChar w:fldCharType="separate"/>
                                  </w:r>
                                  <w:r>
                                    <w:rPr>
                                      <w:noProof/>
                                      <w:webHidden/>
                                    </w:rPr>
                                    <w:t>2</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75" w:history="1">
                                  <w:r w:rsidRPr="003F2AE3">
                                    <w:rPr>
                                      <w:rStyle w:val="Hyperlink"/>
                                      <w:rFonts w:ascii="Palatino Linotype" w:hAnsi="Palatino Linotype"/>
                                      <w:noProof/>
                                    </w:rPr>
                                    <w:t>3.</w:t>
                                  </w:r>
                                  <w:r>
                                    <w:rPr>
                                      <w:rFonts w:asciiTheme="minorHAnsi" w:eastAsiaTheme="minorEastAsia" w:hAnsiTheme="minorHAnsi" w:cstheme="minorBidi"/>
                                      <w:noProof/>
                                      <w:sz w:val="22"/>
                                      <w:szCs w:val="22"/>
                                    </w:rPr>
                                    <w:tab/>
                                  </w:r>
                                  <w:r w:rsidRPr="003F2AE3">
                                    <w:rPr>
                                      <w:rStyle w:val="Hyperlink"/>
                                      <w:rFonts w:ascii="Palatino Linotype" w:hAnsi="Palatino Linotype"/>
                                      <w:noProof/>
                                    </w:rPr>
                                    <w:t>Participants</w:t>
                                  </w:r>
                                  <w:r>
                                    <w:rPr>
                                      <w:noProof/>
                                      <w:webHidden/>
                                    </w:rPr>
                                    <w:tab/>
                                  </w:r>
                                  <w:r>
                                    <w:rPr>
                                      <w:noProof/>
                                      <w:webHidden/>
                                    </w:rPr>
                                    <w:fldChar w:fldCharType="begin"/>
                                  </w:r>
                                  <w:r>
                                    <w:rPr>
                                      <w:noProof/>
                                      <w:webHidden/>
                                    </w:rPr>
                                    <w:instrText xml:space="preserve"> PAGEREF _Toc92974075 \h </w:instrText>
                                  </w:r>
                                  <w:r>
                                    <w:rPr>
                                      <w:noProof/>
                                      <w:webHidden/>
                                    </w:rPr>
                                  </w:r>
                                  <w:r>
                                    <w:rPr>
                                      <w:noProof/>
                                      <w:webHidden/>
                                    </w:rPr>
                                    <w:fldChar w:fldCharType="separate"/>
                                  </w:r>
                                  <w:r>
                                    <w:rPr>
                                      <w:noProof/>
                                      <w:webHidden/>
                                    </w:rPr>
                                    <w:t>2</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76" w:history="1">
                                  <w:r w:rsidRPr="003F2AE3">
                                    <w:rPr>
                                      <w:rStyle w:val="Hyperlink"/>
                                      <w:rFonts w:ascii="Palatino Linotype" w:hAnsi="Palatino Linotype"/>
                                      <w:noProof/>
                                    </w:rPr>
                                    <w:t>4.</w:t>
                                  </w:r>
                                  <w:r>
                                    <w:rPr>
                                      <w:rFonts w:asciiTheme="minorHAnsi" w:eastAsiaTheme="minorEastAsia" w:hAnsiTheme="minorHAnsi" w:cstheme="minorBidi"/>
                                      <w:noProof/>
                                      <w:sz w:val="22"/>
                                      <w:szCs w:val="22"/>
                                    </w:rPr>
                                    <w:tab/>
                                  </w:r>
                                  <w:r w:rsidRPr="003F2AE3">
                                    <w:rPr>
                                      <w:rStyle w:val="Hyperlink"/>
                                      <w:rFonts w:ascii="Palatino Linotype" w:hAnsi="Palatino Linotype"/>
                                      <w:noProof/>
                                    </w:rPr>
                                    <w:t>Introduction</w:t>
                                  </w:r>
                                  <w:r>
                                    <w:rPr>
                                      <w:noProof/>
                                      <w:webHidden/>
                                    </w:rPr>
                                    <w:tab/>
                                  </w:r>
                                  <w:r>
                                    <w:rPr>
                                      <w:noProof/>
                                      <w:webHidden/>
                                    </w:rPr>
                                    <w:fldChar w:fldCharType="begin"/>
                                  </w:r>
                                  <w:r>
                                    <w:rPr>
                                      <w:noProof/>
                                      <w:webHidden/>
                                    </w:rPr>
                                    <w:instrText xml:space="preserve"> PAGEREF _Toc92974076 \h </w:instrText>
                                  </w:r>
                                  <w:r>
                                    <w:rPr>
                                      <w:noProof/>
                                      <w:webHidden/>
                                    </w:rPr>
                                  </w:r>
                                  <w:r>
                                    <w:rPr>
                                      <w:noProof/>
                                      <w:webHidden/>
                                    </w:rPr>
                                    <w:fldChar w:fldCharType="separate"/>
                                  </w:r>
                                  <w:r>
                                    <w:rPr>
                                      <w:noProof/>
                                      <w:webHidden/>
                                    </w:rPr>
                                    <w:t>2</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77" w:history="1">
                                  <w:r w:rsidRPr="003F2AE3">
                                    <w:rPr>
                                      <w:rStyle w:val="Hyperlink"/>
                                      <w:rFonts w:ascii="Palatino Linotype" w:hAnsi="Palatino Linotype"/>
                                      <w:noProof/>
                                    </w:rPr>
                                    <w:t>5.</w:t>
                                  </w:r>
                                  <w:r>
                                    <w:rPr>
                                      <w:rFonts w:asciiTheme="minorHAnsi" w:eastAsiaTheme="minorEastAsia" w:hAnsiTheme="minorHAnsi" w:cstheme="minorBidi"/>
                                      <w:noProof/>
                                      <w:sz w:val="22"/>
                                      <w:szCs w:val="22"/>
                                    </w:rPr>
                                    <w:tab/>
                                  </w:r>
                                  <w:r w:rsidRPr="003F2AE3">
                                    <w:rPr>
                                      <w:rStyle w:val="Hyperlink"/>
                                      <w:rFonts w:ascii="Palatino Linotype" w:hAnsi="Palatino Linotype"/>
                                      <w:noProof/>
                                    </w:rPr>
                                    <w:t>Background Questions</w:t>
                                  </w:r>
                                  <w:r>
                                    <w:rPr>
                                      <w:noProof/>
                                      <w:webHidden/>
                                    </w:rPr>
                                    <w:tab/>
                                  </w:r>
                                  <w:r>
                                    <w:rPr>
                                      <w:noProof/>
                                      <w:webHidden/>
                                    </w:rPr>
                                    <w:fldChar w:fldCharType="begin"/>
                                  </w:r>
                                  <w:r>
                                    <w:rPr>
                                      <w:noProof/>
                                      <w:webHidden/>
                                    </w:rPr>
                                    <w:instrText xml:space="preserve"> PAGEREF _Toc92974077 \h </w:instrText>
                                  </w:r>
                                  <w:r>
                                    <w:rPr>
                                      <w:noProof/>
                                      <w:webHidden/>
                                    </w:rPr>
                                  </w:r>
                                  <w:r>
                                    <w:rPr>
                                      <w:noProof/>
                                      <w:webHidden/>
                                    </w:rPr>
                                    <w:fldChar w:fldCharType="separate"/>
                                  </w:r>
                                  <w:r>
                                    <w:rPr>
                                      <w:noProof/>
                                      <w:webHidden/>
                                    </w:rPr>
                                    <w:t>2</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78" w:history="1">
                                  <w:r w:rsidRPr="003F2AE3">
                                    <w:rPr>
                                      <w:rStyle w:val="Hyperlink"/>
                                      <w:noProof/>
                                    </w:rPr>
                                    <w:t>6.</w:t>
                                  </w:r>
                                  <w:r>
                                    <w:rPr>
                                      <w:rFonts w:asciiTheme="minorHAnsi" w:eastAsiaTheme="minorEastAsia" w:hAnsiTheme="minorHAnsi" w:cstheme="minorBidi"/>
                                      <w:noProof/>
                                      <w:sz w:val="22"/>
                                      <w:szCs w:val="22"/>
                                    </w:rPr>
                                    <w:tab/>
                                  </w:r>
                                  <w:r w:rsidRPr="003F2AE3">
                                    <w:rPr>
                                      <w:rStyle w:val="Hyperlink"/>
                                      <w:noProof/>
                                    </w:rPr>
                                    <w:t>Task</w:t>
                                  </w:r>
                                  <w:r>
                                    <w:rPr>
                                      <w:noProof/>
                                      <w:webHidden/>
                                    </w:rPr>
                                    <w:tab/>
                                  </w:r>
                                  <w:r>
                                    <w:rPr>
                                      <w:noProof/>
                                      <w:webHidden/>
                                    </w:rPr>
                                    <w:fldChar w:fldCharType="begin"/>
                                  </w:r>
                                  <w:r>
                                    <w:rPr>
                                      <w:noProof/>
                                      <w:webHidden/>
                                    </w:rPr>
                                    <w:instrText xml:space="preserve"> PAGEREF _Toc92974078 \h </w:instrText>
                                  </w:r>
                                  <w:r>
                                    <w:rPr>
                                      <w:noProof/>
                                      <w:webHidden/>
                                    </w:rPr>
                                  </w:r>
                                  <w:r>
                                    <w:rPr>
                                      <w:noProof/>
                                      <w:webHidden/>
                                    </w:rPr>
                                    <w:fldChar w:fldCharType="separate"/>
                                  </w:r>
                                  <w:r>
                                    <w:rPr>
                                      <w:noProof/>
                                      <w:webHidden/>
                                    </w:rPr>
                                    <w:t>3</w:t>
                                  </w:r>
                                  <w:r>
                                    <w:rPr>
                                      <w:noProof/>
                                      <w:webHidden/>
                                    </w:rPr>
                                    <w:fldChar w:fldCharType="end"/>
                                  </w:r>
                                </w:hyperlink>
                              </w:p>
                              <w:p w:rsidR="004302DC" w:rsidRDefault="004302DC">
                                <w:pPr>
                                  <w:pStyle w:val="TOC2"/>
                                  <w:tabs>
                                    <w:tab w:val="left" w:pos="660"/>
                                    <w:tab w:val="right" w:leader="dot" w:pos="1490"/>
                                  </w:tabs>
                                  <w:rPr>
                                    <w:rFonts w:asciiTheme="minorHAnsi" w:eastAsiaTheme="minorEastAsia" w:hAnsiTheme="minorHAnsi" w:cstheme="minorBidi"/>
                                    <w:noProof/>
                                    <w:sz w:val="22"/>
                                    <w:szCs w:val="22"/>
                                  </w:rPr>
                                </w:pPr>
                                <w:hyperlink w:anchor="_Toc92974079" w:history="1">
                                  <w:r w:rsidRPr="003F2AE3">
                                    <w:rPr>
                                      <w:rStyle w:val="Hyperlink"/>
                                      <w:noProof/>
                                    </w:rPr>
                                    <w:t>1.</w:t>
                                  </w:r>
                                  <w:r>
                                    <w:rPr>
                                      <w:rFonts w:asciiTheme="minorHAnsi" w:eastAsiaTheme="minorEastAsia" w:hAnsiTheme="minorHAnsi" w:cstheme="minorBidi"/>
                                      <w:noProof/>
                                      <w:sz w:val="22"/>
                                      <w:szCs w:val="22"/>
                                    </w:rPr>
                                    <w:tab/>
                                  </w:r>
                                  <w:r w:rsidRPr="003F2AE3">
                                    <w:rPr>
                                      <w:rStyle w:val="Hyperlink"/>
                                      <w:noProof/>
                                    </w:rPr>
                                    <w:t>Task 1</w:t>
                                  </w:r>
                                  <w:r>
                                    <w:rPr>
                                      <w:noProof/>
                                      <w:webHidden/>
                                    </w:rPr>
                                    <w:tab/>
                                  </w:r>
                                  <w:r>
                                    <w:rPr>
                                      <w:noProof/>
                                      <w:webHidden/>
                                    </w:rPr>
                                    <w:fldChar w:fldCharType="begin"/>
                                  </w:r>
                                  <w:r>
                                    <w:rPr>
                                      <w:noProof/>
                                      <w:webHidden/>
                                    </w:rPr>
                                    <w:instrText xml:space="preserve"> PAGEREF _Toc92974079 \h </w:instrText>
                                  </w:r>
                                  <w:r>
                                    <w:rPr>
                                      <w:noProof/>
                                      <w:webHidden/>
                                    </w:rPr>
                                  </w:r>
                                  <w:r>
                                    <w:rPr>
                                      <w:noProof/>
                                      <w:webHidden/>
                                    </w:rPr>
                                    <w:fldChar w:fldCharType="separate"/>
                                  </w:r>
                                  <w:r>
                                    <w:rPr>
                                      <w:noProof/>
                                      <w:webHidden/>
                                    </w:rPr>
                                    <w:t>3</w:t>
                                  </w:r>
                                  <w:r>
                                    <w:rPr>
                                      <w:noProof/>
                                      <w:webHidden/>
                                    </w:rPr>
                                    <w:fldChar w:fldCharType="end"/>
                                  </w:r>
                                </w:hyperlink>
                              </w:p>
                              <w:p w:rsidR="004302DC" w:rsidRPr="004302DC" w:rsidRDefault="004302DC">
                                <w:pPr>
                                  <w:pStyle w:val="TOC2"/>
                                  <w:tabs>
                                    <w:tab w:val="left" w:pos="660"/>
                                    <w:tab w:val="right" w:leader="dot" w:pos="1490"/>
                                  </w:tabs>
                                  <w:rPr>
                                    <w:rFonts w:ascii="Palatino Linotype" w:eastAsiaTheme="minorEastAsia" w:hAnsi="Palatino Linotype" w:cstheme="minorBidi"/>
                                    <w:b/>
                                    <w:noProof/>
                                    <w:color w:val="244061" w:themeColor="accent1" w:themeShade="80"/>
                                    <w:sz w:val="28"/>
                                    <w:szCs w:val="22"/>
                                  </w:rPr>
                                </w:pPr>
                                <w:hyperlink w:anchor="_Toc92974080" w:history="1">
                                  <w:r w:rsidRPr="003F2AE3">
                                    <w:rPr>
                                      <w:rStyle w:val="Hyperlink"/>
                                      <w:noProof/>
                                    </w:rPr>
                                    <w:t>2.</w:t>
                                  </w:r>
                                  <w:r>
                                    <w:rPr>
                                      <w:rFonts w:asciiTheme="minorHAnsi" w:eastAsiaTheme="minorEastAsia" w:hAnsiTheme="minorHAnsi" w:cstheme="minorBidi"/>
                                      <w:noProof/>
                                      <w:sz w:val="22"/>
                                      <w:szCs w:val="22"/>
                                    </w:rPr>
                                    <w:tab/>
                                  </w:r>
                                  <w:r w:rsidRPr="003F2AE3">
                                    <w:rPr>
                                      <w:rStyle w:val="Hyperlink"/>
                                      <w:noProof/>
                                    </w:rPr>
                                    <w:t>Task 2</w:t>
                                  </w:r>
                                  <w:r>
                                    <w:rPr>
                                      <w:noProof/>
                                      <w:webHidden/>
                                    </w:rPr>
                                    <w:tab/>
                                  </w:r>
                                  <w:r>
                                    <w:rPr>
                                      <w:noProof/>
                                      <w:webHidden/>
                                    </w:rPr>
                                    <w:fldChar w:fldCharType="begin"/>
                                  </w:r>
                                  <w:r>
                                    <w:rPr>
                                      <w:noProof/>
                                      <w:webHidden/>
                                    </w:rPr>
                                    <w:instrText xml:space="preserve"> PAGEREF _Toc92974080 \h </w:instrText>
                                  </w:r>
                                  <w:r>
                                    <w:rPr>
                                      <w:noProof/>
                                      <w:webHidden/>
                                    </w:rPr>
                                  </w:r>
                                  <w:r>
                                    <w:rPr>
                                      <w:noProof/>
                                      <w:webHidden/>
                                    </w:rPr>
                                    <w:fldChar w:fldCharType="separate"/>
                                  </w:r>
                                  <w:r>
                                    <w:rPr>
                                      <w:noProof/>
                                      <w:webHidden/>
                                    </w:rPr>
                                    <w:t>3</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81" w:history="1">
                                  <w:r w:rsidRPr="003F2AE3">
                                    <w:rPr>
                                      <w:rStyle w:val="Hyperlink"/>
                                      <w:rFonts w:ascii="Palatino Linotype" w:hAnsi="Palatino Linotype"/>
                                      <w:noProof/>
                                    </w:rPr>
                                    <w:t>7.</w:t>
                                  </w:r>
                                  <w:r>
                                    <w:rPr>
                                      <w:rFonts w:asciiTheme="minorHAnsi" w:eastAsiaTheme="minorEastAsia" w:hAnsiTheme="minorHAnsi" w:cstheme="minorBidi"/>
                                      <w:noProof/>
                                      <w:sz w:val="22"/>
                                      <w:szCs w:val="22"/>
                                    </w:rPr>
                                    <w:tab/>
                                  </w:r>
                                  <w:r w:rsidRPr="003F2AE3">
                                    <w:rPr>
                                      <w:rStyle w:val="Hyperlink"/>
                                      <w:rFonts w:ascii="Palatino Linotype" w:hAnsi="Palatino Linotype"/>
                                      <w:noProof/>
                                    </w:rPr>
                                    <w:t>Wrap Up</w:t>
                                  </w:r>
                                  <w:r>
                                    <w:rPr>
                                      <w:noProof/>
                                      <w:webHidden/>
                                    </w:rPr>
                                    <w:tab/>
                                  </w:r>
                                  <w:r>
                                    <w:rPr>
                                      <w:noProof/>
                                      <w:webHidden/>
                                    </w:rPr>
                                    <w:fldChar w:fldCharType="begin"/>
                                  </w:r>
                                  <w:r>
                                    <w:rPr>
                                      <w:noProof/>
                                      <w:webHidden/>
                                    </w:rPr>
                                    <w:instrText xml:space="preserve"> PAGEREF _Toc92974081 \h </w:instrText>
                                  </w:r>
                                  <w:r>
                                    <w:rPr>
                                      <w:noProof/>
                                      <w:webHidden/>
                                    </w:rPr>
                                  </w:r>
                                  <w:r>
                                    <w:rPr>
                                      <w:noProof/>
                                      <w:webHidden/>
                                    </w:rPr>
                                    <w:fldChar w:fldCharType="separate"/>
                                  </w:r>
                                  <w:r>
                                    <w:rPr>
                                      <w:noProof/>
                                      <w:webHidden/>
                                    </w:rPr>
                                    <w:t>4</w:t>
                                  </w:r>
                                  <w:r>
                                    <w:rPr>
                                      <w:noProof/>
                                      <w:webHidden/>
                                    </w:rPr>
                                    <w:fldChar w:fldCharType="end"/>
                                  </w:r>
                                </w:hyperlink>
                              </w:p>
                              <w:p w:rsidR="004302DC" w:rsidRDefault="004302DC">
                                <w:r>
                                  <w:rPr>
                                    <w:b/>
                                    <w:bCs/>
                                    <w:noProof/>
                                  </w:rPr>
                                  <w:fldChar w:fldCharType="end"/>
                                </w:r>
                              </w:p>
                            </w:sdtContent>
                          </w:sdt>
                          <w:p w:rsidR="004302DC" w:rsidRDefault="004302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1.2pt;width:433.95pt;height:214.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" stroked="f">
                <v:textbox>
                  <w:txbxContent>
                    <w:sdt>
                      <w:sdtPr>
                        <w:id w:val="-942689713"/>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4302DC" w:rsidRDefault="004302DC">
                          <w:pPr>
                            <w:pStyle w:val="TOCHeading"/>
                          </w:pPr>
                          <w:r>
                            <w:t>Table of Contents</w:t>
                          </w:r>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92974073" w:history="1">
                            <w:r w:rsidRPr="003F2AE3">
                              <w:rPr>
                                <w:rStyle w:val="Hyperlink"/>
                                <w:rFonts w:ascii="Palatino Linotype" w:eastAsia="Arial" w:hAnsi="Palatino Linotype"/>
                                <w:noProof/>
                              </w:rPr>
                              <w:t>1.</w:t>
                            </w:r>
                            <w:r>
                              <w:rPr>
                                <w:rFonts w:asciiTheme="minorHAnsi" w:eastAsiaTheme="minorEastAsia" w:hAnsiTheme="minorHAnsi" w:cstheme="minorBidi"/>
                                <w:noProof/>
                                <w:sz w:val="22"/>
                                <w:szCs w:val="22"/>
                              </w:rPr>
                              <w:tab/>
                            </w:r>
                            <w:r w:rsidRPr="003F2AE3">
                              <w:rPr>
                                <w:rStyle w:val="Hyperlink"/>
                                <w:rFonts w:ascii="Palatino Linotype" w:eastAsia="Arial" w:hAnsi="Palatino Linotype"/>
                                <w:noProof/>
                              </w:rPr>
                              <w:t>Objectives</w:t>
                            </w:r>
                            <w:r>
                              <w:rPr>
                                <w:noProof/>
                                <w:webHidden/>
                              </w:rPr>
                              <w:tab/>
                            </w:r>
                            <w:r>
                              <w:rPr>
                                <w:noProof/>
                                <w:webHidden/>
                              </w:rPr>
                              <w:fldChar w:fldCharType="begin"/>
                            </w:r>
                            <w:r>
                              <w:rPr>
                                <w:noProof/>
                                <w:webHidden/>
                              </w:rPr>
                              <w:instrText xml:space="preserve"> PAGEREF _Toc92974073 \h </w:instrText>
                            </w:r>
                            <w:r>
                              <w:rPr>
                                <w:noProof/>
                                <w:webHidden/>
                              </w:rPr>
                            </w:r>
                            <w:r>
                              <w:rPr>
                                <w:noProof/>
                                <w:webHidden/>
                              </w:rPr>
                              <w:fldChar w:fldCharType="separate"/>
                            </w:r>
                            <w:r>
                              <w:rPr>
                                <w:noProof/>
                                <w:webHidden/>
                              </w:rPr>
                              <w:t>2</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74" w:history="1">
                            <w:r w:rsidRPr="003F2AE3">
                              <w:rPr>
                                <w:rStyle w:val="Hyperlink"/>
                                <w:rFonts w:ascii="Palatino Linotype" w:hAnsi="Palatino Linotype"/>
                                <w:noProof/>
                                <w:lang w:val="en"/>
                              </w:rPr>
                              <w:t>2.</w:t>
                            </w:r>
                            <w:r>
                              <w:rPr>
                                <w:rFonts w:asciiTheme="minorHAnsi" w:eastAsiaTheme="minorEastAsia" w:hAnsiTheme="minorHAnsi" w:cstheme="minorBidi"/>
                                <w:noProof/>
                                <w:sz w:val="22"/>
                                <w:szCs w:val="22"/>
                              </w:rPr>
                              <w:tab/>
                            </w:r>
                            <w:r w:rsidRPr="003F2AE3">
                              <w:rPr>
                                <w:rStyle w:val="Hyperlink"/>
                                <w:rFonts w:ascii="Palatino Linotype" w:hAnsi="Palatino Linotype"/>
                                <w:noProof/>
                                <w:lang w:val="en"/>
                              </w:rPr>
                              <w:t>Methodology</w:t>
                            </w:r>
                            <w:r>
                              <w:rPr>
                                <w:noProof/>
                                <w:webHidden/>
                              </w:rPr>
                              <w:tab/>
                            </w:r>
                            <w:r>
                              <w:rPr>
                                <w:noProof/>
                                <w:webHidden/>
                              </w:rPr>
                              <w:fldChar w:fldCharType="begin"/>
                            </w:r>
                            <w:r>
                              <w:rPr>
                                <w:noProof/>
                                <w:webHidden/>
                              </w:rPr>
                              <w:instrText xml:space="preserve"> PAGEREF _Toc92974074 \h </w:instrText>
                            </w:r>
                            <w:r>
                              <w:rPr>
                                <w:noProof/>
                                <w:webHidden/>
                              </w:rPr>
                            </w:r>
                            <w:r>
                              <w:rPr>
                                <w:noProof/>
                                <w:webHidden/>
                              </w:rPr>
                              <w:fldChar w:fldCharType="separate"/>
                            </w:r>
                            <w:r>
                              <w:rPr>
                                <w:noProof/>
                                <w:webHidden/>
                              </w:rPr>
                              <w:t>2</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75" w:history="1">
                            <w:r w:rsidRPr="003F2AE3">
                              <w:rPr>
                                <w:rStyle w:val="Hyperlink"/>
                                <w:rFonts w:ascii="Palatino Linotype" w:hAnsi="Palatino Linotype"/>
                                <w:noProof/>
                              </w:rPr>
                              <w:t>3.</w:t>
                            </w:r>
                            <w:r>
                              <w:rPr>
                                <w:rFonts w:asciiTheme="minorHAnsi" w:eastAsiaTheme="minorEastAsia" w:hAnsiTheme="minorHAnsi" w:cstheme="minorBidi"/>
                                <w:noProof/>
                                <w:sz w:val="22"/>
                                <w:szCs w:val="22"/>
                              </w:rPr>
                              <w:tab/>
                            </w:r>
                            <w:r w:rsidRPr="003F2AE3">
                              <w:rPr>
                                <w:rStyle w:val="Hyperlink"/>
                                <w:rFonts w:ascii="Palatino Linotype" w:hAnsi="Palatino Linotype"/>
                                <w:noProof/>
                              </w:rPr>
                              <w:t>Participants</w:t>
                            </w:r>
                            <w:r>
                              <w:rPr>
                                <w:noProof/>
                                <w:webHidden/>
                              </w:rPr>
                              <w:tab/>
                            </w:r>
                            <w:r>
                              <w:rPr>
                                <w:noProof/>
                                <w:webHidden/>
                              </w:rPr>
                              <w:fldChar w:fldCharType="begin"/>
                            </w:r>
                            <w:r>
                              <w:rPr>
                                <w:noProof/>
                                <w:webHidden/>
                              </w:rPr>
                              <w:instrText xml:space="preserve"> PAGEREF _Toc92974075 \h </w:instrText>
                            </w:r>
                            <w:r>
                              <w:rPr>
                                <w:noProof/>
                                <w:webHidden/>
                              </w:rPr>
                            </w:r>
                            <w:r>
                              <w:rPr>
                                <w:noProof/>
                                <w:webHidden/>
                              </w:rPr>
                              <w:fldChar w:fldCharType="separate"/>
                            </w:r>
                            <w:r>
                              <w:rPr>
                                <w:noProof/>
                                <w:webHidden/>
                              </w:rPr>
                              <w:t>2</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76" w:history="1">
                            <w:r w:rsidRPr="003F2AE3">
                              <w:rPr>
                                <w:rStyle w:val="Hyperlink"/>
                                <w:rFonts w:ascii="Palatino Linotype" w:hAnsi="Palatino Linotype"/>
                                <w:noProof/>
                              </w:rPr>
                              <w:t>4.</w:t>
                            </w:r>
                            <w:r>
                              <w:rPr>
                                <w:rFonts w:asciiTheme="minorHAnsi" w:eastAsiaTheme="minorEastAsia" w:hAnsiTheme="minorHAnsi" w:cstheme="minorBidi"/>
                                <w:noProof/>
                                <w:sz w:val="22"/>
                                <w:szCs w:val="22"/>
                              </w:rPr>
                              <w:tab/>
                            </w:r>
                            <w:r w:rsidRPr="003F2AE3">
                              <w:rPr>
                                <w:rStyle w:val="Hyperlink"/>
                                <w:rFonts w:ascii="Palatino Linotype" w:hAnsi="Palatino Linotype"/>
                                <w:noProof/>
                              </w:rPr>
                              <w:t>Introduction</w:t>
                            </w:r>
                            <w:r>
                              <w:rPr>
                                <w:noProof/>
                                <w:webHidden/>
                              </w:rPr>
                              <w:tab/>
                            </w:r>
                            <w:r>
                              <w:rPr>
                                <w:noProof/>
                                <w:webHidden/>
                              </w:rPr>
                              <w:fldChar w:fldCharType="begin"/>
                            </w:r>
                            <w:r>
                              <w:rPr>
                                <w:noProof/>
                                <w:webHidden/>
                              </w:rPr>
                              <w:instrText xml:space="preserve"> PAGEREF _Toc92974076 \h </w:instrText>
                            </w:r>
                            <w:r>
                              <w:rPr>
                                <w:noProof/>
                                <w:webHidden/>
                              </w:rPr>
                            </w:r>
                            <w:r>
                              <w:rPr>
                                <w:noProof/>
                                <w:webHidden/>
                              </w:rPr>
                              <w:fldChar w:fldCharType="separate"/>
                            </w:r>
                            <w:r>
                              <w:rPr>
                                <w:noProof/>
                                <w:webHidden/>
                              </w:rPr>
                              <w:t>2</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77" w:history="1">
                            <w:r w:rsidRPr="003F2AE3">
                              <w:rPr>
                                <w:rStyle w:val="Hyperlink"/>
                                <w:rFonts w:ascii="Palatino Linotype" w:hAnsi="Palatino Linotype"/>
                                <w:noProof/>
                              </w:rPr>
                              <w:t>5.</w:t>
                            </w:r>
                            <w:r>
                              <w:rPr>
                                <w:rFonts w:asciiTheme="minorHAnsi" w:eastAsiaTheme="minorEastAsia" w:hAnsiTheme="minorHAnsi" w:cstheme="minorBidi"/>
                                <w:noProof/>
                                <w:sz w:val="22"/>
                                <w:szCs w:val="22"/>
                              </w:rPr>
                              <w:tab/>
                            </w:r>
                            <w:r w:rsidRPr="003F2AE3">
                              <w:rPr>
                                <w:rStyle w:val="Hyperlink"/>
                                <w:rFonts w:ascii="Palatino Linotype" w:hAnsi="Palatino Linotype"/>
                                <w:noProof/>
                              </w:rPr>
                              <w:t>Background Questions</w:t>
                            </w:r>
                            <w:r>
                              <w:rPr>
                                <w:noProof/>
                                <w:webHidden/>
                              </w:rPr>
                              <w:tab/>
                            </w:r>
                            <w:r>
                              <w:rPr>
                                <w:noProof/>
                                <w:webHidden/>
                              </w:rPr>
                              <w:fldChar w:fldCharType="begin"/>
                            </w:r>
                            <w:r>
                              <w:rPr>
                                <w:noProof/>
                                <w:webHidden/>
                              </w:rPr>
                              <w:instrText xml:space="preserve"> PAGEREF _Toc92974077 \h </w:instrText>
                            </w:r>
                            <w:r>
                              <w:rPr>
                                <w:noProof/>
                                <w:webHidden/>
                              </w:rPr>
                            </w:r>
                            <w:r>
                              <w:rPr>
                                <w:noProof/>
                                <w:webHidden/>
                              </w:rPr>
                              <w:fldChar w:fldCharType="separate"/>
                            </w:r>
                            <w:r>
                              <w:rPr>
                                <w:noProof/>
                                <w:webHidden/>
                              </w:rPr>
                              <w:t>2</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78" w:history="1">
                            <w:r w:rsidRPr="003F2AE3">
                              <w:rPr>
                                <w:rStyle w:val="Hyperlink"/>
                                <w:noProof/>
                              </w:rPr>
                              <w:t>6.</w:t>
                            </w:r>
                            <w:r>
                              <w:rPr>
                                <w:rFonts w:asciiTheme="minorHAnsi" w:eastAsiaTheme="minorEastAsia" w:hAnsiTheme="minorHAnsi" w:cstheme="minorBidi"/>
                                <w:noProof/>
                                <w:sz w:val="22"/>
                                <w:szCs w:val="22"/>
                              </w:rPr>
                              <w:tab/>
                            </w:r>
                            <w:r w:rsidRPr="003F2AE3">
                              <w:rPr>
                                <w:rStyle w:val="Hyperlink"/>
                                <w:noProof/>
                              </w:rPr>
                              <w:t>Task</w:t>
                            </w:r>
                            <w:r>
                              <w:rPr>
                                <w:noProof/>
                                <w:webHidden/>
                              </w:rPr>
                              <w:tab/>
                            </w:r>
                            <w:r>
                              <w:rPr>
                                <w:noProof/>
                                <w:webHidden/>
                              </w:rPr>
                              <w:fldChar w:fldCharType="begin"/>
                            </w:r>
                            <w:r>
                              <w:rPr>
                                <w:noProof/>
                                <w:webHidden/>
                              </w:rPr>
                              <w:instrText xml:space="preserve"> PAGEREF _Toc92974078 \h </w:instrText>
                            </w:r>
                            <w:r>
                              <w:rPr>
                                <w:noProof/>
                                <w:webHidden/>
                              </w:rPr>
                            </w:r>
                            <w:r>
                              <w:rPr>
                                <w:noProof/>
                                <w:webHidden/>
                              </w:rPr>
                              <w:fldChar w:fldCharType="separate"/>
                            </w:r>
                            <w:r>
                              <w:rPr>
                                <w:noProof/>
                                <w:webHidden/>
                              </w:rPr>
                              <w:t>3</w:t>
                            </w:r>
                            <w:r>
                              <w:rPr>
                                <w:noProof/>
                                <w:webHidden/>
                              </w:rPr>
                              <w:fldChar w:fldCharType="end"/>
                            </w:r>
                          </w:hyperlink>
                        </w:p>
                        <w:p w:rsidR="004302DC" w:rsidRDefault="004302DC">
                          <w:pPr>
                            <w:pStyle w:val="TOC2"/>
                            <w:tabs>
                              <w:tab w:val="left" w:pos="660"/>
                              <w:tab w:val="right" w:leader="dot" w:pos="1490"/>
                            </w:tabs>
                            <w:rPr>
                              <w:rFonts w:asciiTheme="minorHAnsi" w:eastAsiaTheme="minorEastAsia" w:hAnsiTheme="minorHAnsi" w:cstheme="minorBidi"/>
                              <w:noProof/>
                              <w:sz w:val="22"/>
                              <w:szCs w:val="22"/>
                            </w:rPr>
                          </w:pPr>
                          <w:hyperlink w:anchor="_Toc92974079" w:history="1">
                            <w:r w:rsidRPr="003F2AE3">
                              <w:rPr>
                                <w:rStyle w:val="Hyperlink"/>
                                <w:noProof/>
                              </w:rPr>
                              <w:t>1.</w:t>
                            </w:r>
                            <w:r>
                              <w:rPr>
                                <w:rFonts w:asciiTheme="minorHAnsi" w:eastAsiaTheme="minorEastAsia" w:hAnsiTheme="minorHAnsi" w:cstheme="minorBidi"/>
                                <w:noProof/>
                                <w:sz w:val="22"/>
                                <w:szCs w:val="22"/>
                              </w:rPr>
                              <w:tab/>
                            </w:r>
                            <w:r w:rsidRPr="003F2AE3">
                              <w:rPr>
                                <w:rStyle w:val="Hyperlink"/>
                                <w:noProof/>
                              </w:rPr>
                              <w:t>Task 1</w:t>
                            </w:r>
                            <w:r>
                              <w:rPr>
                                <w:noProof/>
                                <w:webHidden/>
                              </w:rPr>
                              <w:tab/>
                            </w:r>
                            <w:r>
                              <w:rPr>
                                <w:noProof/>
                                <w:webHidden/>
                              </w:rPr>
                              <w:fldChar w:fldCharType="begin"/>
                            </w:r>
                            <w:r>
                              <w:rPr>
                                <w:noProof/>
                                <w:webHidden/>
                              </w:rPr>
                              <w:instrText xml:space="preserve"> PAGEREF _Toc92974079 \h </w:instrText>
                            </w:r>
                            <w:r>
                              <w:rPr>
                                <w:noProof/>
                                <w:webHidden/>
                              </w:rPr>
                            </w:r>
                            <w:r>
                              <w:rPr>
                                <w:noProof/>
                                <w:webHidden/>
                              </w:rPr>
                              <w:fldChar w:fldCharType="separate"/>
                            </w:r>
                            <w:r>
                              <w:rPr>
                                <w:noProof/>
                                <w:webHidden/>
                              </w:rPr>
                              <w:t>3</w:t>
                            </w:r>
                            <w:r>
                              <w:rPr>
                                <w:noProof/>
                                <w:webHidden/>
                              </w:rPr>
                              <w:fldChar w:fldCharType="end"/>
                            </w:r>
                          </w:hyperlink>
                        </w:p>
                        <w:p w:rsidR="004302DC" w:rsidRPr="004302DC" w:rsidRDefault="004302DC">
                          <w:pPr>
                            <w:pStyle w:val="TOC2"/>
                            <w:tabs>
                              <w:tab w:val="left" w:pos="660"/>
                              <w:tab w:val="right" w:leader="dot" w:pos="1490"/>
                            </w:tabs>
                            <w:rPr>
                              <w:rFonts w:ascii="Palatino Linotype" w:eastAsiaTheme="minorEastAsia" w:hAnsi="Palatino Linotype" w:cstheme="minorBidi"/>
                              <w:b/>
                              <w:noProof/>
                              <w:color w:val="244061" w:themeColor="accent1" w:themeShade="80"/>
                              <w:sz w:val="28"/>
                              <w:szCs w:val="22"/>
                            </w:rPr>
                          </w:pPr>
                          <w:hyperlink w:anchor="_Toc92974080" w:history="1">
                            <w:r w:rsidRPr="003F2AE3">
                              <w:rPr>
                                <w:rStyle w:val="Hyperlink"/>
                                <w:noProof/>
                              </w:rPr>
                              <w:t>2.</w:t>
                            </w:r>
                            <w:r>
                              <w:rPr>
                                <w:rFonts w:asciiTheme="minorHAnsi" w:eastAsiaTheme="minorEastAsia" w:hAnsiTheme="minorHAnsi" w:cstheme="minorBidi"/>
                                <w:noProof/>
                                <w:sz w:val="22"/>
                                <w:szCs w:val="22"/>
                              </w:rPr>
                              <w:tab/>
                            </w:r>
                            <w:r w:rsidRPr="003F2AE3">
                              <w:rPr>
                                <w:rStyle w:val="Hyperlink"/>
                                <w:noProof/>
                              </w:rPr>
                              <w:t>Task 2</w:t>
                            </w:r>
                            <w:r>
                              <w:rPr>
                                <w:noProof/>
                                <w:webHidden/>
                              </w:rPr>
                              <w:tab/>
                            </w:r>
                            <w:r>
                              <w:rPr>
                                <w:noProof/>
                                <w:webHidden/>
                              </w:rPr>
                              <w:fldChar w:fldCharType="begin"/>
                            </w:r>
                            <w:r>
                              <w:rPr>
                                <w:noProof/>
                                <w:webHidden/>
                              </w:rPr>
                              <w:instrText xml:space="preserve"> PAGEREF _Toc92974080 \h </w:instrText>
                            </w:r>
                            <w:r>
                              <w:rPr>
                                <w:noProof/>
                                <w:webHidden/>
                              </w:rPr>
                            </w:r>
                            <w:r>
                              <w:rPr>
                                <w:noProof/>
                                <w:webHidden/>
                              </w:rPr>
                              <w:fldChar w:fldCharType="separate"/>
                            </w:r>
                            <w:r>
                              <w:rPr>
                                <w:noProof/>
                                <w:webHidden/>
                              </w:rPr>
                              <w:t>3</w:t>
                            </w:r>
                            <w:r>
                              <w:rPr>
                                <w:noProof/>
                                <w:webHidden/>
                              </w:rPr>
                              <w:fldChar w:fldCharType="end"/>
                            </w:r>
                          </w:hyperlink>
                        </w:p>
                        <w:p w:rsidR="004302DC" w:rsidRDefault="004302DC">
                          <w:pPr>
                            <w:pStyle w:val="TOC1"/>
                            <w:tabs>
                              <w:tab w:val="left" w:pos="440"/>
                              <w:tab w:val="right" w:leader="dot" w:pos="1490"/>
                            </w:tabs>
                            <w:rPr>
                              <w:rFonts w:asciiTheme="minorHAnsi" w:eastAsiaTheme="minorEastAsia" w:hAnsiTheme="minorHAnsi" w:cstheme="minorBidi"/>
                              <w:noProof/>
                              <w:sz w:val="22"/>
                              <w:szCs w:val="22"/>
                            </w:rPr>
                          </w:pPr>
                          <w:hyperlink w:anchor="_Toc92974081" w:history="1">
                            <w:r w:rsidRPr="003F2AE3">
                              <w:rPr>
                                <w:rStyle w:val="Hyperlink"/>
                                <w:rFonts w:ascii="Palatino Linotype" w:hAnsi="Palatino Linotype"/>
                                <w:noProof/>
                              </w:rPr>
                              <w:t>7.</w:t>
                            </w:r>
                            <w:r>
                              <w:rPr>
                                <w:rFonts w:asciiTheme="minorHAnsi" w:eastAsiaTheme="minorEastAsia" w:hAnsiTheme="minorHAnsi" w:cstheme="minorBidi"/>
                                <w:noProof/>
                                <w:sz w:val="22"/>
                                <w:szCs w:val="22"/>
                              </w:rPr>
                              <w:tab/>
                            </w:r>
                            <w:r w:rsidRPr="003F2AE3">
                              <w:rPr>
                                <w:rStyle w:val="Hyperlink"/>
                                <w:rFonts w:ascii="Palatino Linotype" w:hAnsi="Palatino Linotype"/>
                                <w:noProof/>
                              </w:rPr>
                              <w:t>Wrap Up</w:t>
                            </w:r>
                            <w:r>
                              <w:rPr>
                                <w:noProof/>
                                <w:webHidden/>
                              </w:rPr>
                              <w:tab/>
                            </w:r>
                            <w:r>
                              <w:rPr>
                                <w:noProof/>
                                <w:webHidden/>
                              </w:rPr>
                              <w:fldChar w:fldCharType="begin"/>
                            </w:r>
                            <w:r>
                              <w:rPr>
                                <w:noProof/>
                                <w:webHidden/>
                              </w:rPr>
                              <w:instrText xml:space="preserve"> PAGEREF _Toc92974081 \h </w:instrText>
                            </w:r>
                            <w:r>
                              <w:rPr>
                                <w:noProof/>
                                <w:webHidden/>
                              </w:rPr>
                            </w:r>
                            <w:r>
                              <w:rPr>
                                <w:noProof/>
                                <w:webHidden/>
                              </w:rPr>
                              <w:fldChar w:fldCharType="separate"/>
                            </w:r>
                            <w:r>
                              <w:rPr>
                                <w:noProof/>
                                <w:webHidden/>
                              </w:rPr>
                              <w:t>4</w:t>
                            </w:r>
                            <w:r>
                              <w:rPr>
                                <w:noProof/>
                                <w:webHidden/>
                              </w:rPr>
                              <w:fldChar w:fldCharType="end"/>
                            </w:r>
                          </w:hyperlink>
                        </w:p>
                        <w:p w:rsidR="004302DC" w:rsidRDefault="004302DC">
                          <w:r>
                            <w:rPr>
                              <w:b/>
                              <w:bCs/>
                              <w:noProof/>
                            </w:rPr>
                            <w:fldChar w:fldCharType="end"/>
                          </w:r>
                        </w:p>
                      </w:sdtContent>
                    </w:sdt>
                    <w:p w:rsidR="004302DC" w:rsidRDefault="004302DC"/>
                  </w:txbxContent>
                </v:textbox>
                <w10:wrap type="square" anchorx="margin"/>
              </v:shape>
            </w:pict>
          </mc:Fallback>
        </mc:AlternateContent>
      </w:r>
      <w:r w:rsidR="009C3449" w:rsidRPr="0073193A">
        <w:rPr>
          <w:rFonts w:ascii="Palatino Linotype" w:hAnsi="Palatino Linotype"/>
        </w:rPr>
        <w:br w:type="column"/>
      </w:r>
      <w:bookmarkStart w:id="0" w:name="_GoBack"/>
      <w:bookmarkEnd w:id="0"/>
    </w:p>
    <w:p w:rsidR="0095165E" w:rsidRPr="0073193A" w:rsidRDefault="0095165E" w:rsidP="00970004">
      <w:pPr>
        <w:tabs>
          <w:tab w:val="left" w:pos="0"/>
        </w:tabs>
        <w:spacing w:line="200" w:lineRule="exact"/>
        <w:rPr>
          <w:rFonts w:ascii="Palatino Linotype" w:hAnsi="Palatino Linotype"/>
        </w:rPr>
      </w:pPr>
    </w:p>
    <w:p w:rsidR="0095165E" w:rsidRPr="0073193A" w:rsidRDefault="0095165E" w:rsidP="00970004">
      <w:pPr>
        <w:tabs>
          <w:tab w:val="left" w:pos="0"/>
        </w:tabs>
        <w:spacing w:line="200" w:lineRule="exact"/>
        <w:rPr>
          <w:rFonts w:ascii="Palatino Linotype" w:hAnsi="Palatino Linotype"/>
        </w:rPr>
      </w:pPr>
    </w:p>
    <w:p w:rsidR="008461F5" w:rsidRPr="0073193A" w:rsidRDefault="008461F5" w:rsidP="008461F5">
      <w:pPr>
        <w:pStyle w:val="Heading1"/>
        <w:rPr>
          <w:rFonts w:ascii="Palatino Linotype" w:eastAsia="Arial" w:hAnsi="Palatino Linotype"/>
          <w:sz w:val="24"/>
        </w:rPr>
      </w:pPr>
      <w:bookmarkStart w:id="1" w:name="_Toc37062336"/>
      <w:bookmarkStart w:id="2" w:name="_Toc92974073"/>
      <w:r w:rsidRPr="0073193A">
        <w:rPr>
          <w:rFonts w:ascii="Palatino Linotype" w:eastAsia="Arial" w:hAnsi="Palatino Linotype"/>
          <w:sz w:val="24"/>
        </w:rPr>
        <w:t>Objectives</w:t>
      </w:r>
      <w:bookmarkEnd w:id="1"/>
      <w:bookmarkEnd w:id="2"/>
    </w:p>
    <w:p w:rsidR="008461F5" w:rsidRPr="0073193A" w:rsidRDefault="008461F5" w:rsidP="008461F5">
      <w:pPr>
        <w:rPr>
          <w:rFonts w:ascii="Palatino Linotype" w:hAnsi="Palatino Linotype"/>
          <w:sz w:val="24"/>
        </w:rPr>
      </w:pPr>
      <w:r w:rsidRPr="0073193A">
        <w:rPr>
          <w:rFonts w:ascii="Palatino Linotype" w:hAnsi="Palatino Linotype"/>
          <w:sz w:val="24"/>
        </w:rPr>
        <w:t>The key questions that to get answered by these user interviews are as follows:</w:t>
      </w:r>
    </w:p>
    <w:p w:rsidR="008461F5" w:rsidRPr="0073193A" w:rsidRDefault="008461F5" w:rsidP="008461F5">
      <w:pPr>
        <w:pStyle w:val="ListParagraph"/>
        <w:numPr>
          <w:ilvl w:val="0"/>
          <w:numId w:val="5"/>
        </w:numPr>
        <w:spacing w:line="276" w:lineRule="auto"/>
        <w:rPr>
          <w:rFonts w:ascii="Palatino Linotype" w:hAnsi="Palatino Linotype"/>
          <w:sz w:val="24"/>
        </w:rPr>
      </w:pPr>
      <w:r w:rsidRPr="0073193A">
        <w:rPr>
          <w:rFonts w:ascii="Palatino Linotype" w:hAnsi="Palatino Linotype"/>
          <w:sz w:val="24"/>
        </w:rPr>
        <w:t>What does the customer feel about food delivery by robots?</w:t>
      </w:r>
    </w:p>
    <w:p w:rsidR="008461F5" w:rsidRPr="0073193A" w:rsidRDefault="008461F5" w:rsidP="008461F5">
      <w:pPr>
        <w:pStyle w:val="ListParagraph"/>
        <w:numPr>
          <w:ilvl w:val="0"/>
          <w:numId w:val="5"/>
        </w:numPr>
        <w:spacing w:line="276" w:lineRule="auto"/>
        <w:rPr>
          <w:rFonts w:ascii="Palatino Linotype" w:hAnsi="Palatino Linotype"/>
          <w:sz w:val="24"/>
        </w:rPr>
      </w:pPr>
      <w:r w:rsidRPr="0073193A">
        <w:rPr>
          <w:rFonts w:ascii="Palatino Linotype" w:hAnsi="Palatino Linotype"/>
          <w:sz w:val="24"/>
        </w:rPr>
        <w:t>How do they see a feature that gives importance to small food delivery?</w:t>
      </w:r>
    </w:p>
    <w:p w:rsidR="008461F5" w:rsidRPr="0073193A" w:rsidRDefault="008461F5" w:rsidP="008461F5">
      <w:pPr>
        <w:pStyle w:val="ListParagraph"/>
        <w:numPr>
          <w:ilvl w:val="0"/>
          <w:numId w:val="5"/>
        </w:numPr>
        <w:spacing w:line="276" w:lineRule="auto"/>
        <w:rPr>
          <w:rFonts w:ascii="Palatino Linotype" w:hAnsi="Palatino Linotype"/>
          <w:sz w:val="24"/>
        </w:rPr>
      </w:pPr>
      <w:r w:rsidRPr="0073193A">
        <w:rPr>
          <w:rFonts w:ascii="Palatino Linotype" w:hAnsi="Palatino Linotype"/>
          <w:sz w:val="24"/>
        </w:rPr>
        <w:t>What would be some good controls /power that a human operator in the support or operations side can have over robots?</w:t>
      </w:r>
    </w:p>
    <w:p w:rsidR="008461F5" w:rsidRPr="0073193A" w:rsidRDefault="008461F5" w:rsidP="008461F5">
      <w:pPr>
        <w:pStyle w:val="ListParagraph"/>
        <w:numPr>
          <w:ilvl w:val="0"/>
          <w:numId w:val="5"/>
        </w:numPr>
        <w:spacing w:line="276" w:lineRule="auto"/>
        <w:rPr>
          <w:rFonts w:ascii="Palatino Linotype" w:hAnsi="Palatino Linotype"/>
          <w:sz w:val="24"/>
        </w:rPr>
      </w:pPr>
      <w:r w:rsidRPr="0073193A">
        <w:rPr>
          <w:rFonts w:ascii="Palatino Linotype" w:hAnsi="Palatino Linotype"/>
          <w:sz w:val="24"/>
        </w:rPr>
        <w:t>Any improvement / suggestions on the prototype developed</w:t>
      </w:r>
    </w:p>
    <w:p w:rsidR="008461F5" w:rsidRPr="0073193A" w:rsidRDefault="008461F5" w:rsidP="008461F5">
      <w:pPr>
        <w:spacing w:line="276" w:lineRule="auto"/>
        <w:rPr>
          <w:rFonts w:ascii="Palatino Linotype" w:hAnsi="Palatino Linotype"/>
          <w:sz w:val="24"/>
        </w:rPr>
      </w:pPr>
    </w:p>
    <w:p w:rsidR="008461F5" w:rsidRPr="0073193A" w:rsidRDefault="008461F5" w:rsidP="008461F5">
      <w:pPr>
        <w:pStyle w:val="Heading1"/>
        <w:rPr>
          <w:rFonts w:ascii="Palatino Linotype" w:hAnsi="Palatino Linotype"/>
          <w:sz w:val="28"/>
          <w:lang w:val="en"/>
        </w:rPr>
      </w:pPr>
      <w:bookmarkStart w:id="3" w:name="_Toc37062337"/>
      <w:bookmarkStart w:id="4" w:name="_Toc92974074"/>
      <w:r w:rsidRPr="0073193A">
        <w:rPr>
          <w:rFonts w:ascii="Palatino Linotype" w:hAnsi="Palatino Linotype"/>
          <w:sz w:val="28"/>
          <w:lang w:val="en"/>
        </w:rPr>
        <w:t>Methodology</w:t>
      </w:r>
      <w:bookmarkEnd w:id="3"/>
      <w:bookmarkEnd w:id="4"/>
    </w:p>
    <w:p w:rsidR="008461F5" w:rsidRPr="0073193A" w:rsidRDefault="008461F5" w:rsidP="008461F5">
      <w:pPr>
        <w:jc w:val="both"/>
        <w:rPr>
          <w:rFonts w:ascii="Palatino Linotype" w:hAnsi="Palatino Linotype"/>
        </w:rPr>
      </w:pPr>
      <w:r w:rsidRPr="0073193A">
        <w:rPr>
          <w:rFonts w:ascii="Palatino Linotype" w:hAnsi="Palatino Linotype"/>
          <w:sz w:val="24"/>
          <w:szCs w:val="24"/>
          <w:lang w:val="en"/>
        </w:rPr>
        <w:t>Interviews</w:t>
      </w:r>
      <w:r w:rsidRPr="0073193A">
        <w:rPr>
          <w:rFonts w:ascii="Palatino Linotype" w:hAnsi="Palatino Linotype"/>
          <w:sz w:val="24"/>
          <w:lang w:val="en"/>
        </w:rPr>
        <w:t xml:space="preserve"> would be conducted in person with the user provided with their own laptop. </w:t>
      </w:r>
      <w:r w:rsidRPr="0073193A">
        <w:rPr>
          <w:rFonts w:ascii="Palatino Linotype" w:hAnsi="Palatino Linotype"/>
          <w:sz w:val="24"/>
        </w:rPr>
        <w:t>This would help me to understand their opinion at the first look of the prototype and can judge if this helps them. I could also register their general feeling towards the product and its usability.</w:t>
      </w:r>
    </w:p>
    <w:p w:rsidR="008461F5" w:rsidRPr="0073193A" w:rsidRDefault="008461F5" w:rsidP="008461F5">
      <w:pPr>
        <w:rPr>
          <w:rFonts w:ascii="Palatino Linotype" w:hAnsi="Palatino Linotype"/>
          <w:lang w:val="en"/>
        </w:rPr>
      </w:pPr>
    </w:p>
    <w:p w:rsidR="008461F5" w:rsidRPr="0073193A" w:rsidRDefault="008461F5" w:rsidP="008461F5">
      <w:pPr>
        <w:pStyle w:val="Heading1"/>
        <w:rPr>
          <w:rFonts w:ascii="Palatino Linotype" w:hAnsi="Palatino Linotype"/>
        </w:rPr>
      </w:pPr>
      <w:bookmarkStart w:id="5" w:name="_Toc37062338"/>
      <w:bookmarkStart w:id="6" w:name="_Toc92974075"/>
      <w:r w:rsidRPr="0073193A">
        <w:rPr>
          <w:rFonts w:ascii="Palatino Linotype" w:hAnsi="Palatino Linotype"/>
        </w:rPr>
        <w:t>Participants</w:t>
      </w:r>
      <w:bookmarkEnd w:id="5"/>
      <w:bookmarkEnd w:id="6"/>
    </w:p>
    <w:p w:rsidR="008461F5" w:rsidRPr="0073193A" w:rsidRDefault="008461F5" w:rsidP="008461F5">
      <w:pPr>
        <w:jc w:val="both"/>
        <w:rPr>
          <w:rFonts w:ascii="Palatino Linotype" w:hAnsi="Palatino Linotype"/>
          <w:sz w:val="24"/>
        </w:rPr>
      </w:pPr>
      <w:r w:rsidRPr="0073193A">
        <w:rPr>
          <w:rFonts w:ascii="Palatino Linotype" w:hAnsi="Palatino Linotype"/>
          <w:sz w:val="24"/>
        </w:rPr>
        <w:t>Two users from three different fields</w:t>
      </w:r>
      <w:r w:rsidRPr="0073193A">
        <w:rPr>
          <w:rFonts w:ascii="Palatino Linotype" w:hAnsi="Palatino Linotype"/>
          <w:sz w:val="24"/>
        </w:rPr>
        <w:t xml:space="preserve"> who </w:t>
      </w:r>
      <w:r w:rsidRPr="0073193A">
        <w:rPr>
          <w:rFonts w:ascii="Palatino Linotype" w:hAnsi="Palatino Linotype"/>
          <w:sz w:val="24"/>
        </w:rPr>
        <w:t>u</w:t>
      </w:r>
      <w:r w:rsidRPr="0073193A">
        <w:rPr>
          <w:rFonts w:ascii="Palatino Linotype" w:hAnsi="Palatino Linotype"/>
          <w:sz w:val="24"/>
        </w:rPr>
        <w:t xml:space="preserve">ses the food delivery services in their </w:t>
      </w:r>
      <w:r w:rsidRPr="0073193A">
        <w:rPr>
          <w:rFonts w:ascii="Palatino Linotype" w:hAnsi="Palatino Linotype"/>
          <w:sz w:val="24"/>
        </w:rPr>
        <w:t>local markets. This would provide</w:t>
      </w:r>
      <w:r w:rsidRPr="0073193A">
        <w:rPr>
          <w:rFonts w:ascii="Palatino Linotype" w:hAnsi="Palatino Linotype"/>
          <w:sz w:val="24"/>
        </w:rPr>
        <w:t xml:space="preserve"> an overall idea on different market scenario what the user expects. The first user </w:t>
      </w:r>
      <w:r w:rsidRPr="0073193A">
        <w:rPr>
          <w:rFonts w:ascii="Palatino Linotype" w:hAnsi="Palatino Linotype"/>
          <w:sz w:val="24"/>
        </w:rPr>
        <w:t>is a UI/UX, product designer and the second user is a Logistics business personnel</w:t>
      </w:r>
    </w:p>
    <w:p w:rsidR="008461F5" w:rsidRPr="0073193A" w:rsidRDefault="008461F5" w:rsidP="008461F5">
      <w:pPr>
        <w:jc w:val="both"/>
        <w:rPr>
          <w:rFonts w:ascii="Palatino Linotype" w:hAnsi="Palatino Linotype"/>
        </w:rPr>
      </w:pPr>
    </w:p>
    <w:p w:rsidR="008461F5" w:rsidRPr="0073193A" w:rsidRDefault="008461F5" w:rsidP="008461F5">
      <w:pPr>
        <w:pStyle w:val="Heading1"/>
        <w:rPr>
          <w:rFonts w:ascii="Palatino Linotype" w:hAnsi="Palatino Linotype"/>
        </w:rPr>
      </w:pPr>
      <w:bookmarkStart w:id="7" w:name="_Toc37062340"/>
      <w:bookmarkStart w:id="8" w:name="_Toc92974076"/>
      <w:r w:rsidRPr="0073193A">
        <w:rPr>
          <w:rFonts w:ascii="Palatino Linotype" w:hAnsi="Palatino Linotype"/>
        </w:rPr>
        <w:t>Introduction</w:t>
      </w:r>
      <w:bookmarkEnd w:id="7"/>
      <w:bookmarkEnd w:id="8"/>
    </w:p>
    <w:p w:rsidR="008461F5" w:rsidRPr="0073193A" w:rsidRDefault="008461F5" w:rsidP="0073193A">
      <w:pPr>
        <w:pStyle w:val="ListParagraph"/>
        <w:numPr>
          <w:ilvl w:val="0"/>
          <w:numId w:val="7"/>
        </w:numPr>
        <w:rPr>
          <w:rFonts w:ascii="Palatino Linotype" w:hAnsi="Palatino Linotype"/>
          <w:sz w:val="24"/>
        </w:rPr>
      </w:pPr>
      <w:r w:rsidRPr="0073193A">
        <w:rPr>
          <w:rFonts w:ascii="Palatino Linotype" w:hAnsi="Palatino Linotype"/>
          <w:sz w:val="24"/>
        </w:rPr>
        <w:t xml:space="preserve">Introduction of </w:t>
      </w:r>
      <w:r w:rsidR="0073193A" w:rsidRPr="0073193A">
        <w:rPr>
          <w:rFonts w:ascii="Palatino Linotype" w:hAnsi="Palatino Linotype"/>
          <w:sz w:val="24"/>
        </w:rPr>
        <w:t>Myself</w:t>
      </w:r>
      <w:r w:rsidRPr="0073193A">
        <w:rPr>
          <w:rFonts w:ascii="Palatino Linotype" w:hAnsi="Palatino Linotype"/>
          <w:sz w:val="24"/>
        </w:rPr>
        <w:t xml:space="preserve"> – Name, Job role and why I am here</w:t>
      </w:r>
    </w:p>
    <w:p w:rsidR="008461F5" w:rsidRPr="0073193A" w:rsidRDefault="008461F5" w:rsidP="0073193A">
      <w:pPr>
        <w:pStyle w:val="ListParagraph"/>
        <w:numPr>
          <w:ilvl w:val="0"/>
          <w:numId w:val="7"/>
        </w:numPr>
        <w:rPr>
          <w:rFonts w:ascii="Palatino Linotype" w:hAnsi="Palatino Linotype"/>
          <w:sz w:val="24"/>
        </w:rPr>
      </w:pPr>
      <w:r w:rsidRPr="0073193A">
        <w:rPr>
          <w:rFonts w:ascii="Palatino Linotype" w:hAnsi="Palatino Linotype"/>
          <w:sz w:val="24"/>
        </w:rPr>
        <w:t xml:space="preserve">Introduction of the Company – </w:t>
      </w:r>
      <w:r w:rsidR="0073193A" w:rsidRPr="0073193A">
        <w:rPr>
          <w:rFonts w:ascii="Palatino Linotype" w:hAnsi="Palatino Linotype"/>
          <w:sz w:val="24"/>
        </w:rPr>
        <w:t>Overview,</w:t>
      </w:r>
      <w:r w:rsidRPr="0073193A">
        <w:rPr>
          <w:rFonts w:ascii="Palatino Linotype" w:hAnsi="Palatino Linotype"/>
          <w:sz w:val="24"/>
        </w:rPr>
        <w:t xml:space="preserve"> development over the years, positive and our value</w:t>
      </w:r>
    </w:p>
    <w:p w:rsidR="008461F5" w:rsidRPr="0073193A" w:rsidRDefault="008461F5" w:rsidP="0073193A">
      <w:pPr>
        <w:pStyle w:val="ListParagraph"/>
        <w:numPr>
          <w:ilvl w:val="0"/>
          <w:numId w:val="7"/>
        </w:numPr>
        <w:rPr>
          <w:rFonts w:ascii="Palatino Linotype" w:hAnsi="Palatino Linotype"/>
          <w:sz w:val="24"/>
        </w:rPr>
      </w:pPr>
      <w:r w:rsidRPr="0073193A">
        <w:rPr>
          <w:rFonts w:ascii="Palatino Linotype" w:hAnsi="Palatino Linotype"/>
          <w:sz w:val="24"/>
        </w:rPr>
        <w:t xml:space="preserve">Introduction of the </w:t>
      </w:r>
      <w:r w:rsidR="0073193A" w:rsidRPr="0073193A">
        <w:rPr>
          <w:rFonts w:ascii="Palatino Linotype" w:hAnsi="Palatino Linotype"/>
          <w:sz w:val="24"/>
        </w:rPr>
        <w:t>Product:</w:t>
      </w:r>
      <w:r w:rsidRPr="0073193A">
        <w:rPr>
          <w:rFonts w:ascii="Palatino Linotype" w:hAnsi="Palatino Linotype"/>
          <w:sz w:val="24"/>
        </w:rPr>
        <w:t xml:space="preserve"> </w:t>
      </w:r>
      <w:r w:rsidR="0073193A" w:rsidRPr="0073193A">
        <w:rPr>
          <w:rFonts w:ascii="Palatino Linotype" w:hAnsi="Palatino Linotype"/>
          <w:sz w:val="24"/>
        </w:rPr>
        <w:t>What it does and what the goal is</w:t>
      </w:r>
    </w:p>
    <w:p w:rsidR="0073193A" w:rsidRPr="0073193A" w:rsidRDefault="0073193A" w:rsidP="0073193A">
      <w:pPr>
        <w:pStyle w:val="ListParagraph"/>
        <w:numPr>
          <w:ilvl w:val="0"/>
          <w:numId w:val="7"/>
        </w:numPr>
        <w:rPr>
          <w:rFonts w:ascii="Palatino Linotype" w:hAnsi="Palatino Linotype"/>
        </w:rPr>
      </w:pPr>
      <w:r w:rsidRPr="0073193A">
        <w:rPr>
          <w:rFonts w:ascii="Palatino Linotype" w:hAnsi="Palatino Linotype"/>
          <w:sz w:val="24"/>
        </w:rPr>
        <w:t xml:space="preserve">User introduction of themselves </w:t>
      </w:r>
    </w:p>
    <w:p w:rsidR="008461F5" w:rsidRPr="0073193A" w:rsidRDefault="0073193A" w:rsidP="0073193A">
      <w:pPr>
        <w:pStyle w:val="ListParagraph"/>
        <w:numPr>
          <w:ilvl w:val="0"/>
          <w:numId w:val="7"/>
        </w:numPr>
        <w:rPr>
          <w:rFonts w:ascii="Palatino Linotype" w:hAnsi="Palatino Linotype"/>
        </w:rPr>
      </w:pPr>
      <w:r>
        <w:rPr>
          <w:rFonts w:ascii="Palatino Linotype" w:hAnsi="Palatino Linotype"/>
          <w:sz w:val="24"/>
        </w:rPr>
        <w:t xml:space="preserve">NDA </w:t>
      </w:r>
    </w:p>
    <w:p w:rsidR="0095165E" w:rsidRPr="0073193A" w:rsidRDefault="0095165E" w:rsidP="00970004">
      <w:pPr>
        <w:tabs>
          <w:tab w:val="left" w:pos="0"/>
        </w:tabs>
        <w:spacing w:line="200" w:lineRule="exact"/>
        <w:rPr>
          <w:rFonts w:ascii="Palatino Linotype" w:hAnsi="Palatino Linotype"/>
        </w:rPr>
      </w:pPr>
    </w:p>
    <w:p w:rsidR="008461F5" w:rsidRPr="0073193A" w:rsidRDefault="008461F5" w:rsidP="008461F5">
      <w:pPr>
        <w:pStyle w:val="Heading1"/>
        <w:rPr>
          <w:rFonts w:ascii="Palatino Linotype" w:hAnsi="Palatino Linotype"/>
        </w:rPr>
      </w:pPr>
      <w:bookmarkStart w:id="9" w:name="_Toc37062341"/>
      <w:bookmarkStart w:id="10" w:name="_Toc92974077"/>
      <w:r w:rsidRPr="0073193A">
        <w:rPr>
          <w:rFonts w:ascii="Palatino Linotype" w:hAnsi="Palatino Linotype"/>
        </w:rPr>
        <w:t>Background Questions</w:t>
      </w:r>
      <w:bookmarkEnd w:id="9"/>
      <w:bookmarkEnd w:id="10"/>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Could you please give me a little bit about yourself?</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Have you used any food delivery services online? What are they? What is your opinion on them?</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Do you ever envision robot-delivery</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What was the last time that you have ordered food online?</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lastRenderedPageBreak/>
        <w:t>How do you see the food delivery service compared to you going to the restaurant and buying them?</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What kind of food items do you normally order online?</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How frequently do you order them?</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How does your colleague or your friends or your family members see food delivery service? Have you heard any remarks from them?</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As a customer of a food delivery service, how do you see the step towards automatizing food delivery? How do you see Robot as a potential delivery agent for your food?</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What do you think about small orders? If you like to order only a dessert and wish to be delivered at home, what kind of issues do you foresee?</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As a customer, do you see any kind of issue in the food offered not by a human? What in your opinion can bridge the gap if there is an issue with food delivered by a robot?</w:t>
      </w:r>
    </w:p>
    <w:p w:rsidR="008461F5" w:rsidRPr="0073193A" w:rsidRDefault="008461F5"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How do you see a support from operations team in the backend when there is an issue with robots delivery? What kind of services do you expect from the backend support if you see any potential issue with robot delivery? Do you like to give those operators some special controls or powers over the robot?</w:t>
      </w:r>
    </w:p>
    <w:p w:rsidR="008461F5" w:rsidRPr="0073193A" w:rsidRDefault="0073193A" w:rsidP="0073193A">
      <w:pPr>
        <w:pStyle w:val="ListParagraph"/>
        <w:numPr>
          <w:ilvl w:val="0"/>
          <w:numId w:val="8"/>
        </w:numPr>
        <w:spacing w:line="276" w:lineRule="auto"/>
        <w:rPr>
          <w:rFonts w:ascii="Palatino Linotype" w:hAnsi="Palatino Linotype"/>
          <w:sz w:val="24"/>
        </w:rPr>
      </w:pPr>
      <w:r w:rsidRPr="0073193A">
        <w:rPr>
          <w:rFonts w:ascii="Palatino Linotype" w:hAnsi="Palatino Linotype"/>
          <w:sz w:val="24"/>
        </w:rPr>
        <w:t>Have</w:t>
      </w:r>
      <w:r w:rsidR="008461F5" w:rsidRPr="0073193A">
        <w:rPr>
          <w:rFonts w:ascii="Palatino Linotype" w:hAnsi="Palatino Linotype"/>
          <w:sz w:val="24"/>
        </w:rPr>
        <w:t xml:space="preserve"> with respect to food delivery service, robot food delivery, small food ordering and delivery?</w:t>
      </w:r>
    </w:p>
    <w:p w:rsidR="008461F5" w:rsidRDefault="008461F5" w:rsidP="008461F5">
      <w:pPr>
        <w:tabs>
          <w:tab w:val="left" w:pos="0"/>
        </w:tabs>
        <w:spacing w:line="200" w:lineRule="exact"/>
        <w:jc w:val="center"/>
        <w:rPr>
          <w:rFonts w:ascii="Palatino Linotype" w:hAnsi="Palatino Linotype"/>
          <w:b/>
          <w:i/>
          <w:sz w:val="24"/>
        </w:rPr>
      </w:pPr>
      <w:r w:rsidRPr="0073193A">
        <w:rPr>
          <w:rFonts w:ascii="Palatino Linotype" w:hAnsi="Palatino Linotype"/>
          <w:b/>
          <w:i/>
          <w:sz w:val="24"/>
        </w:rPr>
        <w:t>[Not all questions here below are asked for every user. This is just a collection]</w:t>
      </w:r>
    </w:p>
    <w:p w:rsidR="008134A4" w:rsidRDefault="008134A4" w:rsidP="008461F5">
      <w:pPr>
        <w:tabs>
          <w:tab w:val="left" w:pos="0"/>
        </w:tabs>
        <w:spacing w:line="200" w:lineRule="exact"/>
        <w:jc w:val="center"/>
        <w:rPr>
          <w:rFonts w:ascii="Palatino Linotype" w:hAnsi="Palatino Linotype"/>
          <w:b/>
          <w:i/>
          <w:sz w:val="24"/>
        </w:rPr>
      </w:pPr>
    </w:p>
    <w:p w:rsidR="008134A4" w:rsidRDefault="008134A4" w:rsidP="008461F5">
      <w:pPr>
        <w:tabs>
          <w:tab w:val="left" w:pos="0"/>
        </w:tabs>
        <w:spacing w:line="200" w:lineRule="exact"/>
        <w:jc w:val="center"/>
        <w:rPr>
          <w:rFonts w:ascii="Palatino Linotype" w:hAnsi="Palatino Linotype"/>
          <w:b/>
          <w:i/>
          <w:sz w:val="24"/>
        </w:rPr>
      </w:pPr>
    </w:p>
    <w:p w:rsidR="008134A4" w:rsidRDefault="008134A4" w:rsidP="008134A4">
      <w:pPr>
        <w:pStyle w:val="Heading1"/>
      </w:pPr>
      <w:bookmarkStart w:id="11" w:name="_Toc37062343"/>
      <w:bookmarkStart w:id="12" w:name="_Toc92974078"/>
      <w:r>
        <w:t>Task</w:t>
      </w:r>
      <w:bookmarkEnd w:id="12"/>
      <w:r>
        <w:t xml:space="preserve"> </w:t>
      </w:r>
      <w:bookmarkEnd w:id="11"/>
    </w:p>
    <w:p w:rsidR="008134A4" w:rsidRDefault="008134A4" w:rsidP="008134A4"/>
    <w:p w:rsidR="008134A4" w:rsidRPr="008134A4" w:rsidRDefault="008134A4" w:rsidP="008134A4">
      <w:pPr>
        <w:rPr>
          <w:rFonts w:ascii="Palatino Linotype" w:hAnsi="Palatino Linotype"/>
          <w:sz w:val="24"/>
        </w:rPr>
      </w:pPr>
      <w:r w:rsidRPr="008134A4">
        <w:rPr>
          <w:rFonts w:ascii="Palatino Linotype" w:hAnsi="Palatino Linotype"/>
          <w:sz w:val="24"/>
        </w:rPr>
        <w:t>Take a look at the prototype, scroll across and try the various buttons and integrations, some are placeholders, Work through the prototype and confirm you have a hang of it</w:t>
      </w:r>
    </w:p>
    <w:p w:rsidR="008134A4" w:rsidRDefault="008134A4" w:rsidP="008134A4">
      <w:pPr>
        <w:pStyle w:val="Heading2"/>
      </w:pPr>
      <w:bookmarkStart w:id="13" w:name="_Toc92974079"/>
      <w:r>
        <w:t>Task 1</w:t>
      </w:r>
      <w:bookmarkEnd w:id="13"/>
    </w:p>
    <w:p w:rsidR="008134A4" w:rsidRDefault="008134A4" w:rsidP="008134A4">
      <w:pPr>
        <w:rPr>
          <w:rFonts w:ascii="Palatino Linotype" w:hAnsi="Palatino Linotype"/>
          <w:sz w:val="24"/>
        </w:rPr>
      </w:pPr>
      <w:r w:rsidRPr="008134A4">
        <w:rPr>
          <w:rFonts w:ascii="Palatino Linotype" w:hAnsi="Palatino Linotype"/>
          <w:sz w:val="24"/>
        </w:rPr>
        <w:t xml:space="preserve">Let’s say as an operator you get a call from a customer asking you </w:t>
      </w:r>
      <w:r>
        <w:rPr>
          <w:rFonts w:ascii="Palatino Linotype" w:hAnsi="Palatino Linotype"/>
          <w:sz w:val="24"/>
        </w:rPr>
        <w:t>to confirm if his order has been picked up by Robo-Dasher?</w:t>
      </w:r>
      <w:r w:rsidRPr="008134A4">
        <w:rPr>
          <w:rFonts w:ascii="Palatino Linotype" w:hAnsi="Palatino Linotype"/>
          <w:sz w:val="24"/>
        </w:rPr>
        <w:t xml:space="preserve"> </w:t>
      </w:r>
      <w:r w:rsidRPr="008134A4">
        <w:rPr>
          <w:rFonts w:ascii="Palatino Linotype" w:hAnsi="Palatino Linotype"/>
          <w:sz w:val="24"/>
        </w:rPr>
        <w:t>How</w:t>
      </w:r>
      <w:r w:rsidRPr="008134A4">
        <w:rPr>
          <w:rFonts w:ascii="Palatino Linotype" w:hAnsi="Palatino Linotype"/>
          <w:sz w:val="24"/>
        </w:rPr>
        <w:t xml:space="preserve"> would you do that?</w:t>
      </w:r>
    </w:p>
    <w:p w:rsidR="008134A4" w:rsidRPr="008134A4" w:rsidRDefault="008134A4" w:rsidP="008134A4">
      <w:pPr>
        <w:rPr>
          <w:rFonts w:ascii="Palatino Linotype" w:hAnsi="Palatino Linotype"/>
          <w:sz w:val="24"/>
        </w:rPr>
      </w:pPr>
    </w:p>
    <w:p w:rsidR="008134A4" w:rsidRPr="008134A4" w:rsidRDefault="008134A4" w:rsidP="008134A4">
      <w:pPr>
        <w:pStyle w:val="Heading2"/>
      </w:pPr>
      <w:bookmarkStart w:id="14" w:name="_Toc92974080"/>
      <w:r>
        <w:t>Task 2</w:t>
      </w:r>
      <w:bookmarkEnd w:id="14"/>
    </w:p>
    <w:p w:rsidR="008134A4" w:rsidRPr="008134A4" w:rsidRDefault="008134A4" w:rsidP="008134A4">
      <w:r w:rsidRPr="008134A4">
        <w:rPr>
          <w:rFonts w:ascii="Palatino Linotype" w:hAnsi="Palatino Linotype"/>
          <w:sz w:val="24"/>
        </w:rPr>
        <w:t xml:space="preserve">Let’s say as an operator you get a call from a customer asking you </w:t>
      </w:r>
      <w:r>
        <w:rPr>
          <w:rFonts w:ascii="Palatino Linotype" w:hAnsi="Palatino Linotype"/>
          <w:sz w:val="24"/>
        </w:rPr>
        <w:t xml:space="preserve">to confirm </w:t>
      </w:r>
      <w:r>
        <w:rPr>
          <w:rFonts w:ascii="Palatino Linotype" w:hAnsi="Palatino Linotype"/>
          <w:sz w:val="24"/>
        </w:rPr>
        <w:t>the distance of the Robo-Dasher to his location and the exact map positioning.</w:t>
      </w:r>
      <w:r w:rsidRPr="008134A4">
        <w:rPr>
          <w:rFonts w:ascii="Palatino Linotype" w:hAnsi="Palatino Linotype"/>
          <w:sz w:val="24"/>
        </w:rPr>
        <w:t xml:space="preserve"> </w:t>
      </w:r>
      <w:r w:rsidRPr="008134A4">
        <w:rPr>
          <w:rFonts w:ascii="Palatino Linotype" w:hAnsi="Palatino Linotype"/>
          <w:sz w:val="24"/>
        </w:rPr>
        <w:t>How would you do that?</w:t>
      </w:r>
    </w:p>
    <w:p w:rsidR="008134A4" w:rsidRDefault="008134A4" w:rsidP="008134A4">
      <w:pPr>
        <w:rPr>
          <w:rFonts w:ascii="Palatino Linotype" w:hAnsi="Palatino Linotype"/>
          <w:sz w:val="24"/>
        </w:rPr>
      </w:pPr>
    </w:p>
    <w:p w:rsidR="00D56251" w:rsidRDefault="00D56251" w:rsidP="008134A4">
      <w:pPr>
        <w:rPr>
          <w:rFonts w:ascii="Palatino Linotype" w:hAnsi="Palatino Linotype"/>
          <w:sz w:val="24"/>
        </w:rPr>
      </w:pPr>
    </w:p>
    <w:p w:rsidR="00D56251" w:rsidRDefault="00D56251" w:rsidP="008134A4">
      <w:pPr>
        <w:rPr>
          <w:rFonts w:ascii="Palatino Linotype" w:hAnsi="Palatino Linotype"/>
          <w:sz w:val="24"/>
        </w:rPr>
      </w:pPr>
    </w:p>
    <w:p w:rsidR="00D56251" w:rsidRPr="00D56251" w:rsidRDefault="00D56251" w:rsidP="00D56251">
      <w:pPr>
        <w:pStyle w:val="Heading1"/>
        <w:rPr>
          <w:rFonts w:ascii="Palatino Linotype" w:hAnsi="Palatino Linotype"/>
        </w:rPr>
      </w:pPr>
      <w:bookmarkStart w:id="15" w:name="_Toc37062346"/>
      <w:bookmarkStart w:id="16" w:name="_Toc92974081"/>
      <w:r w:rsidRPr="00D56251">
        <w:rPr>
          <w:rFonts w:ascii="Palatino Linotype" w:hAnsi="Palatino Linotype"/>
        </w:rPr>
        <w:lastRenderedPageBreak/>
        <w:t>Wrap Up</w:t>
      </w:r>
      <w:bookmarkEnd w:id="15"/>
      <w:bookmarkEnd w:id="16"/>
    </w:p>
    <w:p w:rsidR="00D56251" w:rsidRDefault="00D56251" w:rsidP="00D56251">
      <w:pPr>
        <w:rPr>
          <w:rFonts w:ascii="Palatino Linotype" w:hAnsi="Palatino Linotype"/>
          <w:sz w:val="24"/>
          <w:lang w:val="en-GB"/>
        </w:rPr>
      </w:pPr>
      <w:r w:rsidRPr="00D56251">
        <w:rPr>
          <w:rFonts w:ascii="Palatino Linotype" w:hAnsi="Palatino Linotype"/>
          <w:sz w:val="24"/>
          <w:lang w:val="en-GB"/>
        </w:rPr>
        <w:t xml:space="preserve">Thanks so much for </w:t>
      </w:r>
      <w:r>
        <w:rPr>
          <w:rFonts w:ascii="Palatino Linotype" w:hAnsi="Palatino Linotype"/>
          <w:sz w:val="24"/>
          <w:lang w:val="en-GB"/>
        </w:rPr>
        <w:t>taking the time.</w:t>
      </w:r>
    </w:p>
    <w:p w:rsidR="00D56251" w:rsidRPr="00D56251" w:rsidRDefault="00D56251" w:rsidP="00D56251">
      <w:pPr>
        <w:rPr>
          <w:rFonts w:ascii="Palatino Linotype" w:hAnsi="Palatino Linotype"/>
          <w:sz w:val="24"/>
          <w:lang w:val="en-GB"/>
        </w:rPr>
      </w:pPr>
    </w:p>
    <w:p w:rsidR="00D56251" w:rsidRPr="00D56251" w:rsidRDefault="00D56251" w:rsidP="00D56251">
      <w:pPr>
        <w:rPr>
          <w:rFonts w:ascii="Palatino Linotype" w:hAnsi="Palatino Linotype"/>
          <w:sz w:val="24"/>
          <w:lang w:val="en-GB"/>
        </w:rPr>
      </w:pPr>
      <w:r w:rsidRPr="00D56251">
        <w:rPr>
          <w:rFonts w:ascii="Palatino Linotype" w:hAnsi="Palatino Linotype"/>
          <w:sz w:val="24"/>
          <w:lang w:val="en-GB"/>
        </w:rPr>
        <w:t>Is there anything you think could be improved?</w:t>
      </w:r>
    </w:p>
    <w:p w:rsidR="00D56251" w:rsidRPr="00D56251" w:rsidRDefault="00D56251" w:rsidP="00D56251">
      <w:pPr>
        <w:rPr>
          <w:rFonts w:ascii="Palatino Linotype" w:hAnsi="Palatino Linotype"/>
          <w:sz w:val="24"/>
          <w:lang w:val="en-GB"/>
        </w:rPr>
      </w:pPr>
    </w:p>
    <w:p w:rsidR="00D56251" w:rsidRPr="00D56251" w:rsidRDefault="00D56251" w:rsidP="00D56251">
      <w:pPr>
        <w:rPr>
          <w:rFonts w:ascii="Palatino Linotype" w:hAnsi="Palatino Linotype"/>
          <w:sz w:val="32"/>
        </w:rPr>
      </w:pPr>
      <w:r>
        <w:rPr>
          <w:rFonts w:ascii="Palatino Linotype" w:hAnsi="Palatino Linotype"/>
          <w:sz w:val="24"/>
        </w:rPr>
        <w:t xml:space="preserve">What’s your overall review of the </w:t>
      </w:r>
      <w:proofErr w:type="gramStart"/>
      <w:r>
        <w:rPr>
          <w:rFonts w:ascii="Palatino Linotype" w:hAnsi="Palatino Linotype"/>
          <w:sz w:val="24"/>
        </w:rPr>
        <w:t>prototype.</w:t>
      </w:r>
      <w:proofErr w:type="gramEnd"/>
    </w:p>
    <w:p w:rsidR="008134A4" w:rsidRPr="00D56251" w:rsidRDefault="008134A4" w:rsidP="008134A4">
      <w:pPr>
        <w:rPr>
          <w:rFonts w:ascii="Palatino Linotype" w:hAnsi="Palatino Linotype"/>
          <w:b/>
          <w:i/>
          <w:sz w:val="40"/>
        </w:rPr>
      </w:pPr>
    </w:p>
    <w:sectPr w:rsidR="008134A4" w:rsidRPr="00D56251" w:rsidSect="008461F5">
      <w:pgSz w:w="12240" w:h="15840"/>
      <w:pgMar w:top="148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F40" w:rsidRDefault="007A3F40" w:rsidP="00ED3F17">
      <w:r>
        <w:separator/>
      </w:r>
    </w:p>
  </w:endnote>
  <w:endnote w:type="continuationSeparator" w:id="0">
    <w:p w:rsidR="007A3F40" w:rsidRDefault="007A3F40" w:rsidP="00ED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F40" w:rsidRDefault="007A3F40" w:rsidP="00ED3F17">
      <w:r>
        <w:separator/>
      </w:r>
    </w:p>
  </w:footnote>
  <w:footnote w:type="continuationSeparator" w:id="0">
    <w:p w:rsidR="007A3F40" w:rsidRDefault="007A3F40" w:rsidP="00ED3F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F17" w:rsidRDefault="00ED3F17">
    <w:pPr>
      <w:pStyle w:val="Header"/>
    </w:pPr>
    <w:r w:rsidRPr="00ED3F17">
      <w:rPr>
        <w:noProof/>
      </w:rPr>
      <w:drawing>
        <wp:inline distT="0" distB="0" distL="0" distR="0" wp14:anchorId="0D7E74AF" wp14:editId="3DCFA298">
          <wp:extent cx="904872" cy="47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31237" cy="492118"/>
                  </a:xfrm>
                  <a:prstGeom prst="rect">
                    <a:avLst/>
                  </a:prstGeom>
                </pic:spPr>
              </pic:pic>
            </a:graphicData>
          </a:graphic>
        </wp:inline>
      </w:drawing>
    </w:r>
    <w:r>
      <w:t xml:space="preserve">                              </w:t>
    </w:r>
    <w:r w:rsidRPr="00ED3F17">
      <w:rPr>
        <w:b/>
        <w:sz w:val="48"/>
      </w:rPr>
      <w:t>DOORDASH PRD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F3532"/>
    <w:multiLevelType w:val="hybridMultilevel"/>
    <w:tmpl w:val="130E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87E2D"/>
    <w:multiLevelType w:val="hybridMultilevel"/>
    <w:tmpl w:val="C9F43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341437"/>
    <w:multiLevelType w:val="hybridMultilevel"/>
    <w:tmpl w:val="8FCCF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653D00"/>
    <w:multiLevelType w:val="hybridMultilevel"/>
    <w:tmpl w:val="D5B28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936A85"/>
    <w:multiLevelType w:val="hybridMultilevel"/>
    <w:tmpl w:val="6F408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F7069"/>
    <w:multiLevelType w:val="multilevel"/>
    <w:tmpl w:val="9A10CC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62120E75"/>
    <w:multiLevelType w:val="hybridMultilevel"/>
    <w:tmpl w:val="222C356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6A201E55"/>
    <w:multiLevelType w:val="hybridMultilevel"/>
    <w:tmpl w:val="C33A09CA"/>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 w:numId="8">
    <w:abstractNumId w:val="7"/>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5E"/>
    <w:rsid w:val="003660ED"/>
    <w:rsid w:val="004302DC"/>
    <w:rsid w:val="0073193A"/>
    <w:rsid w:val="007A3F40"/>
    <w:rsid w:val="008134A4"/>
    <w:rsid w:val="008461F5"/>
    <w:rsid w:val="0086276C"/>
    <w:rsid w:val="0095165E"/>
    <w:rsid w:val="00970004"/>
    <w:rsid w:val="009C3449"/>
    <w:rsid w:val="00D31BC5"/>
    <w:rsid w:val="00D56251"/>
    <w:rsid w:val="00ED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6FF2E-75D1-45CA-9ADB-BFF01980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D3F17"/>
    <w:pPr>
      <w:tabs>
        <w:tab w:val="center" w:pos="4680"/>
        <w:tab w:val="right" w:pos="9360"/>
      </w:tabs>
    </w:pPr>
  </w:style>
  <w:style w:type="character" w:customStyle="1" w:styleId="HeaderChar">
    <w:name w:val="Header Char"/>
    <w:basedOn w:val="DefaultParagraphFont"/>
    <w:link w:val="Header"/>
    <w:uiPriority w:val="99"/>
    <w:rsid w:val="00ED3F17"/>
  </w:style>
  <w:style w:type="paragraph" w:styleId="Footer">
    <w:name w:val="footer"/>
    <w:basedOn w:val="Normal"/>
    <w:link w:val="FooterChar"/>
    <w:uiPriority w:val="99"/>
    <w:unhideWhenUsed/>
    <w:rsid w:val="00ED3F17"/>
    <w:pPr>
      <w:tabs>
        <w:tab w:val="center" w:pos="4680"/>
        <w:tab w:val="right" w:pos="9360"/>
      </w:tabs>
    </w:pPr>
  </w:style>
  <w:style w:type="character" w:customStyle="1" w:styleId="FooterChar">
    <w:name w:val="Footer Char"/>
    <w:basedOn w:val="DefaultParagraphFont"/>
    <w:link w:val="Footer"/>
    <w:uiPriority w:val="99"/>
    <w:rsid w:val="00ED3F17"/>
  </w:style>
  <w:style w:type="paragraph" w:styleId="NormalWeb">
    <w:name w:val="Normal (Web)"/>
    <w:basedOn w:val="Normal"/>
    <w:uiPriority w:val="99"/>
    <w:semiHidden/>
    <w:unhideWhenUsed/>
    <w:rsid w:val="00ED3F17"/>
    <w:pPr>
      <w:spacing w:before="100" w:beforeAutospacing="1" w:after="100" w:afterAutospacing="1"/>
    </w:pPr>
    <w:rPr>
      <w:sz w:val="24"/>
      <w:szCs w:val="24"/>
    </w:rPr>
  </w:style>
  <w:style w:type="paragraph" w:styleId="ListParagraph">
    <w:name w:val="List Paragraph"/>
    <w:basedOn w:val="Normal"/>
    <w:uiPriority w:val="34"/>
    <w:qFormat/>
    <w:rsid w:val="003660ED"/>
    <w:pPr>
      <w:ind w:left="720"/>
      <w:contextualSpacing/>
    </w:pPr>
  </w:style>
  <w:style w:type="paragraph" w:styleId="TOCHeading">
    <w:name w:val="TOC Heading"/>
    <w:basedOn w:val="Heading1"/>
    <w:next w:val="Normal"/>
    <w:uiPriority w:val="39"/>
    <w:unhideWhenUsed/>
    <w:qFormat/>
    <w:rsid w:val="00D31BC5"/>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D31BC5"/>
    <w:pPr>
      <w:spacing w:after="100"/>
    </w:pPr>
  </w:style>
  <w:style w:type="paragraph" w:styleId="TOC2">
    <w:name w:val="toc 2"/>
    <w:basedOn w:val="Normal"/>
    <w:next w:val="Normal"/>
    <w:autoRedefine/>
    <w:uiPriority w:val="39"/>
    <w:unhideWhenUsed/>
    <w:rsid w:val="00D31BC5"/>
    <w:pPr>
      <w:spacing w:after="100"/>
      <w:ind w:left="200"/>
    </w:pPr>
  </w:style>
  <w:style w:type="character" w:styleId="Hyperlink">
    <w:name w:val="Hyperlink"/>
    <w:basedOn w:val="DefaultParagraphFont"/>
    <w:uiPriority w:val="99"/>
    <w:unhideWhenUsed/>
    <w:rsid w:val="00D31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159562">
      <w:bodyDiv w:val="1"/>
      <w:marLeft w:val="0"/>
      <w:marRight w:val="0"/>
      <w:marTop w:val="0"/>
      <w:marBottom w:val="0"/>
      <w:divBdr>
        <w:top w:val="none" w:sz="0" w:space="0" w:color="auto"/>
        <w:left w:val="none" w:sz="0" w:space="0" w:color="auto"/>
        <w:bottom w:val="none" w:sz="0" w:space="0" w:color="auto"/>
        <w:right w:val="none" w:sz="0" w:space="0" w:color="auto"/>
      </w:divBdr>
    </w:div>
    <w:div w:id="1618830324">
      <w:bodyDiv w:val="1"/>
      <w:marLeft w:val="0"/>
      <w:marRight w:val="0"/>
      <w:marTop w:val="0"/>
      <w:marBottom w:val="0"/>
      <w:divBdr>
        <w:top w:val="none" w:sz="0" w:space="0" w:color="auto"/>
        <w:left w:val="none" w:sz="0" w:space="0" w:color="auto"/>
        <w:bottom w:val="none" w:sz="0" w:space="0" w:color="auto"/>
        <w:right w:val="none" w:sz="0" w:space="0" w:color="auto"/>
      </w:divBdr>
    </w:div>
    <w:div w:id="1846286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5D20D-6EC8-4A1A-8E29-FCF638972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Ayileye, Dayo E /C</dc:creator>
  <cp:lastModifiedBy>Ayileye, Dayo E /C</cp:lastModifiedBy>
  <cp:revision>6</cp:revision>
  <dcterms:created xsi:type="dcterms:W3CDTF">2022-01-12T16:10:00Z</dcterms:created>
  <dcterms:modified xsi:type="dcterms:W3CDTF">2022-01-13T12:48:00Z</dcterms:modified>
</cp:coreProperties>
</file>